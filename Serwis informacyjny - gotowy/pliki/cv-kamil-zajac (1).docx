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7DB" w:rsidRPr="006234ED" w:rsidRDefault="003D0817" w:rsidP="0033514D">
      <w:pPr>
        <w:pStyle w:val="Nagwek1"/>
        <w:tabs>
          <w:tab w:val="left" w:pos="6405"/>
        </w:tabs>
        <w:spacing w:before="100" w:beforeAutospacing="1" w:after="320"/>
        <w:rPr>
          <w:rFonts w:ascii="Arial" w:hAnsi="Arial" w:cs="Arial"/>
          <w:b w:val="0"/>
          <w:color w:val="FFFFFF" w:themeColor="background1"/>
          <w:sz w:val="54"/>
          <w:szCs w:val="54"/>
          <w:lang w:val="en-US"/>
        </w:rPr>
      </w:pPr>
      <w:r w:rsidRPr="00FC2E1E">
        <w:rPr>
          <w:rFonts w:ascii="Arial" w:hAnsi="Arial" w:cs="Arial"/>
          <w:noProof/>
          <w:color w:val="262262"/>
          <w:sz w:val="56"/>
          <w:szCs w:val="64"/>
          <w:lang w:eastAsia="pl-PL"/>
        </w:rPr>
        <w:drawing>
          <wp:anchor distT="0" distB="0" distL="0" distR="0" simplePos="0" relativeHeight="251625984" behindDoc="0" locked="0" layoutInCell="1" allowOverlap="0" wp14:anchorId="1D8466B0" wp14:editId="7B642CE0">
            <wp:simplePos x="0" y="0"/>
            <wp:positionH relativeFrom="page">
              <wp:posOffset>5240934</wp:posOffset>
            </wp:positionH>
            <wp:positionV relativeFrom="page">
              <wp:posOffset>-38101</wp:posOffset>
            </wp:positionV>
            <wp:extent cx="2320210" cy="3076575"/>
            <wp:effectExtent l="0" t="0" r="4445" b="0"/>
            <wp:wrapSquare wrapText="bothSides"/>
            <wp:docPr id="1" name="Obraz 1" descr="$PROFILE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ile-photo.jpg"/>
                    <pic:cNvPicPr/>
                  </pic:nvPicPr>
                  <pic:blipFill>
                    <a:blip r:embed="rId157f7bd2370dc8">
                      <a:extLst>
                        <a:ext uri="{28A0092B-C50C-407E-A947-70E740481C1C}">
                          <a14:useLocalDpi xmlns:a14="http://schemas.microsoft.com/office/drawing/2010/main" val="0"/>
                        </a:ext>
                      </a:extLst>
                    </a:blip>
                    <a:stretch>
                      <a:fillRect/>
                    </a:stretch>
                  </pic:blipFill>
                  <pic:spPr>
                    <a:xfrm>
                      <a:off x="0" y="0"/>
                      <a:ext cx="2321209" cy="3077900"/>
                    </a:xfrm>
                    <a:prstGeom prst="rect">
                      <a:avLst/>
                    </a:prstGeom>
                    <a:ln>
                      <a:noFill/>
                    </a:ln>
                  </pic:spPr>
                </pic:pic>
              </a:graphicData>
            </a:graphic>
            <wp14:sizeRelH relativeFrom="margin">
              <wp14:pctWidth>0</wp14:pctWidth>
            </wp14:sizeRelH>
            <wp14:sizeRelV relativeFrom="margin">
              <wp14:pctHeight>0</wp14:pctHeight>
            </wp14:sizeRelV>
          </wp:anchor>
        </w:drawing>
      </w:r>
      <w:r w:rsidRPr="00FC2E1E">
        <w:rPr>
          <w:rFonts w:ascii="Arial" w:hAnsi="Arial" w:cs="Arial"/>
          <w:b w:val="0"/>
          <w:noProof/>
          <w:color w:val="FFFFFF" w:themeColor="background1"/>
          <w:sz w:val="56"/>
          <w:szCs w:val="64"/>
          <w:lang w:eastAsia="pl-PL"/>
        </w:rPr>
        <mc:AlternateContent>
          <mc:Choice Requires="wps">
            <w:drawing>
              <wp:anchor distT="0" distB="0" distL="114300" distR="114300" simplePos="0" relativeHeight="251636224" behindDoc="1" locked="0" layoutInCell="1" allowOverlap="1" wp14:anchorId="0A0F091B" wp14:editId="7DDCFA77">
                <wp:simplePos x="0" y="0"/>
                <wp:positionH relativeFrom="column">
                  <wp:posOffset>-504190</wp:posOffset>
                </wp:positionH>
                <wp:positionV relativeFrom="paragraph">
                  <wp:posOffset>-542290</wp:posOffset>
                </wp:positionV>
                <wp:extent cx="7559675" cy="3076575"/>
                <wp:effectExtent l="0" t="0" r="3175" b="9525"/>
                <wp:wrapNone/>
                <wp:docPr id="2" name="Prostokąt 2"/>
                <wp:cNvGraphicFramePr/>
                <a:graphic xmlns:a="http://schemas.openxmlformats.org/drawingml/2006/main">
                  <a:graphicData uri="http://schemas.microsoft.com/office/word/2010/wordprocessingShape">
                    <wps:wsp>
                      <wps:cNvSpPr/>
                      <wps:spPr>
                        <a:xfrm>
                          <a:off x="0" y="0"/>
                          <a:ext cx="7559675" cy="3076575"/>
                        </a:xfrm>
                        <a:prstGeom prst="rect">
                          <a:avLst/>
                        </a:prstGeom>
                        <a:solidFill>
                          <a:srgbClr val="006E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B50EA" id="Prostokąt 2" o:spid="_x0000_s1026" style="position:absolute;margin-left:-39.7pt;margin-top:-42.7pt;width:595.25pt;height:242.2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" fillcolor="#006ec0" stroked="f" strokeweight="2pt"/>
            </w:pict>
          </mc:Fallback>
        </mc:AlternateContent>
      </w:r>
      <w:r w:rsidR="0059054B" w:rsidRPr="00FC2E1E">
        <w:rPr>
          <w:rFonts w:ascii="Arial" w:hAnsi="Arial" w:cs="Arial"/>
          <w:b w:val="0"/>
          <w:color w:val="FFFFFF" w:themeColor="background1"/>
          <w:sz w:val="56"/>
          <w:szCs w:val="64"/>
          <w:lang w:val="en-US"/>
        </w:rPr>
        <w:t xml:space="preserve">Kamil Zając</w:t>
      </w:r>
    </w:p>
    <w:p w:rsidR="004D57DB" w:rsidRPr="00E462C5" w:rsidRDefault="004D57DB" w:rsidP="004D57DB">
      <w:pPr>
        <w:pStyle w:val="Bezodstpw"/>
        <w:tabs>
          <w:tab w:val="left" w:pos="2552"/>
          <w:tab w:val="left" w:pos="6237"/>
        </w:tabs>
        <w:spacing w:line="360" w:lineRule="auto"/>
        <w:rPr>
          <w:rFonts w:ascii="Arial" w:hAnsi="Arial" w:cs="Arial"/>
          <w:color w:val="FFFFFF" w:themeColor="background1"/>
          <w:sz w:val="24"/>
          <w:szCs w:val="20"/>
        </w:rPr>
      </w:pPr>
      <w:r w:rsidRPr="00E462C5">
        <w:rPr>
          <w:rFonts w:ascii="Arial" w:hAnsi="Arial" w:cs="Arial"/>
          <w:color w:val="FFFFFF" w:themeColor="background1"/>
          <w:sz w:val="24"/>
          <w:szCs w:val="20"/>
        </w:rPr>
        <w:t xml:space="preserve">kamil.p.zajac@wp.pl</w:t>
      </w:r>
    </w:p>
    <w:p w:rsidR="004D57DB" w:rsidRPr="00E462C5" w:rsidRDefault="004D57DB" w:rsidP="004D57DB">
      <w:pPr>
        <w:pStyle w:val="Bezodstpw"/>
        <w:tabs>
          <w:tab w:val="left" w:pos="2552"/>
          <w:tab w:val="left" w:pos="6237"/>
        </w:tabs>
        <w:spacing w:line="360" w:lineRule="auto"/>
        <w:rPr>
          <w:rFonts w:ascii="Arial" w:hAnsi="Arial" w:cs="Arial"/>
          <w:color w:val="FFFFFF" w:themeColor="background1"/>
          <w:sz w:val="24"/>
          <w:szCs w:val="18"/>
        </w:rPr>
      </w:pPr>
      <w:r w:rsidRPr="00E462C5">
        <w:rPr>
          <w:rFonts w:ascii="Arial" w:hAnsi="Arial" w:cs="Arial"/>
          <w:color w:val="FFFFFF" w:themeColor="background1"/>
          <w:sz w:val="24"/>
          <w:szCs w:val="18"/>
        </w:rPr>
        <w:t xml:space="preserve">721756903</w:t>
      </w:r>
    </w:p>
    <w:p w:rsidR="0059054B" w:rsidRPr="00E462C5" w:rsidRDefault="0059054B" w:rsidP="005C7810">
      <w:pPr>
        <w:pStyle w:val="Bezodstpw"/>
        <w:tabs>
          <w:tab w:val="left" w:pos="2552"/>
          <w:tab w:val="left" w:pos="6237"/>
        </w:tabs>
        <w:spacing w:before="240" w:line="360" w:lineRule="auto"/>
        <w:rPr>
          <w:rFonts w:ascii="Arial" w:hAnsi="Arial" w:cs="Arial"/>
          <w:color w:val="FFFFFF" w:themeColor="background1"/>
          <w:sz w:val="20"/>
          <w:szCs w:val="18"/>
        </w:rPr>
      </w:pPr>
      <w:r w:rsidRPr="00E462C5">
        <w:rPr>
          <w:rFonts w:ascii="Arial" w:hAnsi="Arial" w:cs="Arial"/>
          <w:color w:val="FFFFFF" w:themeColor="background1"/>
          <w:sz w:val="20"/>
          <w:szCs w:val="18"/>
        </w:rPr>
        <w:t>Data urodzenia:</w:t>
      </w:r>
      <w:r w:rsidRPr="00E462C5">
        <w:rPr>
          <w:rFonts w:ascii="Arial" w:hAnsi="Arial" w:cs="Arial"/>
          <w:color w:val="FFFFFF" w:themeColor="background1"/>
          <w:sz w:val="20"/>
          <w:szCs w:val="18"/>
        </w:rPr>
        <w:tab/>
        <w:t xml:space="preserve">27.08.1991</w:t>
      </w:r>
    </w:p>
    <w:p w:rsidR="0059054B" w:rsidRPr="00E462C5" w:rsidRDefault="0059054B" w:rsidP="00E20918">
      <w:pPr>
        <w:pStyle w:val="Bezodstpw"/>
        <w:tabs>
          <w:tab w:val="left" w:pos="2552"/>
          <w:tab w:val="left" w:pos="6237"/>
        </w:tabs>
        <w:spacing w:line="360" w:lineRule="auto"/>
        <w:rPr>
          <w:rFonts w:ascii="Arial" w:hAnsi="Arial" w:cs="Arial"/>
          <w:color w:val="FFFFFF" w:themeColor="background1"/>
          <w:sz w:val="20"/>
          <w:szCs w:val="18"/>
        </w:rPr>
      </w:pPr>
      <w:r w:rsidRPr="00E462C5">
        <w:rPr>
          <w:rFonts w:ascii="Arial" w:hAnsi="Arial" w:cs="Arial"/>
          <w:color w:val="FFFFFF" w:themeColor="background1"/>
          <w:sz w:val="20"/>
          <w:szCs w:val="18"/>
        </w:rPr>
        <w:t>Kraj zamieszkania:</w:t>
      </w:r>
      <w:r w:rsidRPr="00E462C5">
        <w:rPr>
          <w:rFonts w:ascii="Arial" w:hAnsi="Arial" w:cs="Arial"/>
          <w:color w:val="FFFFFF" w:themeColor="background1"/>
          <w:sz w:val="20"/>
          <w:szCs w:val="18"/>
        </w:rPr>
        <w:tab/>
        <w:t xml:space="preserve">Polska</w:t>
      </w:r>
    </w:p>
    <w:p w:rsidR="0059054B" w:rsidRPr="00E462C5" w:rsidRDefault="0059054B" w:rsidP="00E20918">
      <w:pPr>
        <w:pStyle w:val="Bezodstpw"/>
        <w:tabs>
          <w:tab w:val="left" w:pos="2552"/>
          <w:tab w:val="left" w:pos="6237"/>
        </w:tabs>
        <w:spacing w:line="360" w:lineRule="auto"/>
        <w:rPr>
          <w:rFonts w:ascii="Arial" w:hAnsi="Arial" w:cs="Arial"/>
          <w:color w:val="FFFFFF" w:themeColor="background1"/>
          <w:sz w:val="20"/>
          <w:szCs w:val="18"/>
        </w:rPr>
      </w:pPr>
      <w:r w:rsidRPr="00E462C5">
        <w:rPr>
          <w:rFonts w:ascii="Arial" w:hAnsi="Arial" w:cs="Arial"/>
          <w:color w:val="FFFFFF" w:themeColor="background1"/>
          <w:sz w:val="20"/>
          <w:szCs w:val="18"/>
        </w:rPr>
        <w:t>Region zamieszkania:</w:t>
      </w:r>
      <w:r w:rsidRPr="00E462C5">
        <w:rPr>
          <w:rFonts w:ascii="Arial" w:hAnsi="Arial" w:cs="Arial"/>
          <w:color w:val="FFFFFF" w:themeColor="background1"/>
          <w:sz w:val="20"/>
          <w:szCs w:val="18"/>
        </w:rPr>
        <w:tab/>
        <w:t xml:space="preserve">lubelskie</w:t>
      </w:r>
    </w:p>
    <w:p w:rsidR="0059054B" w:rsidRPr="00E462C5" w:rsidRDefault="0059054B" w:rsidP="00E20918">
      <w:pPr>
        <w:pStyle w:val="Bezodstpw"/>
        <w:tabs>
          <w:tab w:val="left" w:pos="2552"/>
          <w:tab w:val="left" w:pos="6237"/>
        </w:tabs>
        <w:spacing w:line="360" w:lineRule="auto"/>
        <w:rPr>
          <w:rFonts w:ascii="Arial" w:hAnsi="Arial" w:cs="Arial"/>
          <w:color w:val="FFFFFF" w:themeColor="background1"/>
          <w:sz w:val="18"/>
          <w:szCs w:val="18"/>
          <w:lang w:val="en-US"/>
        </w:rPr>
      </w:pPr>
      <w:r w:rsidRPr="00E462C5">
        <w:rPr>
          <w:rFonts w:ascii="Arial" w:hAnsi="Arial" w:cs="Arial"/>
          <w:color w:val="FFFFFF" w:themeColor="background1"/>
          <w:sz w:val="20"/>
          <w:szCs w:val="18"/>
          <w:lang w:val="en-US"/>
        </w:rPr>
        <w:t>Miasto:</w:t>
      </w:r>
      <w:r w:rsidRPr="00E462C5">
        <w:rPr>
          <w:rFonts w:ascii="Arial" w:hAnsi="Arial" w:cs="Arial"/>
          <w:color w:val="FFFFFF" w:themeColor="background1"/>
          <w:sz w:val="20"/>
          <w:szCs w:val="18"/>
        </w:rPr>
        <w:tab/>
      </w:r>
      <w:r w:rsidRPr="00E462C5">
        <w:rPr>
          <w:rFonts w:ascii="Arial" w:hAnsi="Arial" w:cs="Arial"/>
          <w:color w:val="FFFFFF" w:themeColor="background1"/>
          <w:sz w:val="20"/>
          <w:szCs w:val="18"/>
          <w:lang w:val="en-US"/>
        </w:rPr>
        <w:t xml:space="preserve">Lublin</w:t>
      </w:r>
    </w:p>
    <w:p w:rsidR="00874380" w:rsidRPr="0005797F" w:rsidRDefault="0098711D" w:rsidP="0064192A">
      <w:pPr>
        <w:pStyle w:val="Bezodstpw"/>
        <w:rPr>
          <w:rFonts w:ascii="Arial" w:hAnsi="Arial" w:cs="Arial"/>
          <w:bCs/>
          <w:color w:val="262262"/>
          <w:sz w:val="10"/>
          <w:szCs w:val="30"/>
        </w:rPr>
      </w:pPr>
      <w:r>
        <w:rPr>
          <w:rFonts w:ascii="Arial" w:hAnsi="Arial" w:cs="Arial"/>
          <w:bCs/>
          <w:noProof/>
          <w:color w:val="262262"/>
          <w:sz w:val="10"/>
          <w:szCs w:val="30"/>
          <w:lang w:eastAsia="pl-PL"/>
        </w:rPr>
        <mc:AlternateContent>
          <mc:Choice Requires="wpg">
            <w:drawing>
              <wp:anchor distT="0" distB="0" distL="114300" distR="114300" simplePos="0" relativeHeight="251662848" behindDoc="0" locked="0" layoutInCell="1" allowOverlap="1">
                <wp:simplePos x="0" y="0"/>
                <wp:positionH relativeFrom="column">
                  <wp:posOffset>-4445</wp:posOffset>
                </wp:positionH>
                <wp:positionV relativeFrom="paragraph">
                  <wp:posOffset>178435</wp:posOffset>
                </wp:positionV>
                <wp:extent cx="6586220" cy="690245"/>
                <wp:effectExtent l="0" t="0" r="0" b="14605"/>
                <wp:wrapTopAndBottom/>
                <wp:docPr id="4" name="Grupa 4"/>
                <wp:cNvGraphicFramePr/>
                <a:graphic xmlns:a="http://schemas.openxmlformats.org/drawingml/2006/main">
                  <a:graphicData uri="http://schemas.microsoft.com/office/word/2010/wordprocessingGroup">
                    <wpg:wgp>
                      <wpg:cNvGrpSpPr/>
                      <wpg:grpSpPr>
                        <a:xfrm>
                          <a:off x="0" y="0"/>
                          <a:ext cx="6586220" cy="690245"/>
                          <a:chOff x="0" y="0"/>
                          <a:chExt cx="6586220" cy="690562"/>
                        </a:xfrm>
                      </wpg:grpSpPr>
                      <wps:wsp>
                        <wps:cNvPr id="140" name="Pole tekstowe 140"/>
                        <wps:cNvSpPr txBox="1"/>
                        <wps:spPr>
                          <a:xfrm>
                            <a:off x="0" y="0"/>
                            <a:ext cx="6586220" cy="650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380" w:rsidRPr="002D224B" w:rsidRDefault="00874380" w:rsidP="00E70125">
                              <w:pPr>
                                <w:spacing w:before="600" w:after="0"/>
                                <w:rPr>
                                  <w:rFonts w:ascii="Arial" w:hAnsi="Arial" w:cs="Arial"/>
                                  <w:bCs/>
                                  <w:color w:val="006EC0"/>
                                  <w:sz w:val="32"/>
                                  <w:szCs w:val="30"/>
                                </w:rPr>
                              </w:pPr>
                              <w:r w:rsidRPr="002D224B">
                                <w:rPr>
                                  <w:rFonts w:ascii="Arial" w:hAnsi="Arial" w:cs="Arial"/>
                                  <w:bCs/>
                                  <w:color w:val="006EC0"/>
                                  <w:sz w:val="32"/>
                                  <w:szCs w:val="30"/>
                                </w:rPr>
                                <w:t>DOŚWIAD</w:t>
                              </w:r>
                              <w:r w:rsidR="0098711D">
                                <w:rPr>
                                  <w:rFonts w:ascii="Arial" w:hAnsi="Arial" w:cs="Arial"/>
                                  <w:bCs/>
                                  <w:color w:val="006EC0"/>
                                  <w:sz w:val="32"/>
                                  <w:szCs w:val="30"/>
                                </w:rPr>
                                <w:t>C</w:t>
                              </w:r>
                              <w:r w:rsidRPr="002D224B">
                                <w:rPr>
                                  <w:rFonts w:ascii="Arial" w:hAnsi="Arial" w:cs="Arial"/>
                                  <w:bCs/>
                                  <w:color w:val="006EC0"/>
                                  <w:sz w:val="32"/>
                                  <w:szCs w:val="30"/>
                                </w:rPr>
                                <w:t>ZENIE</w:t>
                              </w:r>
                            </w:p>
                            <w:p w:rsidR="00EC45FF" w:rsidRDefault="00EC45FF"/>
                            <w:p w:rsidR="004A7150" w:rsidRDefault="004A7150"/>
                          </w:txbxContent>
                        </wps:txbx>
                        <wps:bodyPr rot="0" spcFirstLastPara="0" vertOverflow="overflow" horzOverflow="overflow" vert="horz" wrap="square" lIns="0" tIns="0" rIns="228600" bIns="0" numCol="1" spcCol="0" rtlCol="0" fromWordArt="0" anchor="ctr" anchorCtr="0" forceAA="0" compatLnSpc="1">
                          <a:prstTxWarp prst="textNoShape">
                            <a:avLst/>
                          </a:prstTxWarp>
                          <a:noAutofit/>
                        </wps:bodyPr>
                      </wps:wsp>
                      <wps:wsp>
                        <wps:cNvPr id="8" name="Łącznik prosty 8"/>
                        <wps:cNvCnPr/>
                        <wps:spPr>
                          <a:xfrm>
                            <a:off x="0" y="690562"/>
                            <a:ext cx="1728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a 4" o:spid="_x0000_s1026" style="position:absolute;margin-left:-.35pt;margin-top:14.05pt;width:518.6pt;height:54.35pt;z-index:251662848" coordsize="65862,6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">
                <v:shapetype id="_x0000_t202" coordsize="21600,21600" o:spt="202" path="m,l,21600r21600,l21600,xe">
                  <v:stroke joinstyle="miter"/>
                  <v:path gradientshapeok="t" o:connecttype="rect"/>
                </v:shapetype>
                <v:shape id="Pole tekstowe 140" o:spid="_x0000_s1027" type="#_x0000_t202" style="position:absolute;width:65862;height:6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XYGMQA&#10;AADcAAAADwAAAGRycy9kb3ducmV2LnhtbESPzWrCQBDH74W+wzJCb3VjKUZSV5HSFkUv1T7AkJ0m&#10;i9nZkF1j9Omdg+Bthvl//Ga+HHyjeuqiC2xgMs5AEZfBOq4M/B2+X2egYkK22AQmAxeKsFw8P82x&#10;sOHMv9TvU6UkhGOBBuqU2kLrWNbkMY5DSyy3/9B5TLJ2lbYdniXcN/oty6bao2NpqLGlz5rK4/7k&#10;pcRt3M9qtjnhdHf4uoY+n+T51piX0bD6AJVoSA/x3b22gv8u+PKMTK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V2BjEAAAA3AAAAA8AAAAAAAAAAAAAAAAAmAIAAGRycy9k&#10;b3ducmV2LnhtbFBLBQYAAAAABAAEAPUAAACJAwAAAAA=&#10;" filled="f" stroked="f" strokeweight=".5pt">
                  <v:textbox inset="0,0,18pt,0">
                    <w:txbxContent>
                      <w:p w:rsidR="00874380" w:rsidRPr="002D224B" w:rsidRDefault="00874380" w:rsidP="00E70125">
                        <w:pPr>
                          <w:spacing w:before="600" w:after="0"/>
                          <w:rPr>
                            <w:rFonts w:ascii="Arial" w:hAnsi="Arial" w:cs="Arial"/>
                            <w:bCs/>
                            <w:color w:val="006EC0"/>
                            <w:sz w:val="32"/>
                            <w:szCs w:val="30"/>
                          </w:rPr>
                        </w:pPr>
                        <w:r w:rsidRPr="002D224B">
                          <w:rPr>
                            <w:rFonts w:ascii="Arial" w:hAnsi="Arial" w:cs="Arial"/>
                            <w:bCs/>
                            <w:color w:val="006EC0"/>
                            <w:sz w:val="32"/>
                            <w:szCs w:val="30"/>
                          </w:rPr>
                          <w:t>DOŚWIAD</w:t>
                        </w:r>
                        <w:r w:rsidR="0098711D">
                          <w:rPr>
                            <w:rFonts w:ascii="Arial" w:hAnsi="Arial" w:cs="Arial"/>
                            <w:bCs/>
                            <w:color w:val="006EC0"/>
                            <w:sz w:val="32"/>
                            <w:szCs w:val="30"/>
                          </w:rPr>
                          <w:t>C</w:t>
                        </w:r>
                        <w:r w:rsidRPr="002D224B">
                          <w:rPr>
                            <w:rFonts w:ascii="Arial" w:hAnsi="Arial" w:cs="Arial"/>
                            <w:bCs/>
                            <w:color w:val="006EC0"/>
                            <w:sz w:val="32"/>
                            <w:szCs w:val="30"/>
                          </w:rPr>
                          <w:t>ZENIE</w:t>
                        </w:r>
                      </w:p>
                      <w:p w:rsidR="00EC45FF" w:rsidRDefault="00EC45FF"/>
                      <w:p w:rsidR="004A7150" w:rsidRDefault="004A7150"/>
                    </w:txbxContent>
                  </v:textbox>
                </v:shape>
                <v:line id="Łącznik prosty 8" o:spid="_x0000_s1028" style="position:absolute;visibility:visible;mso-wrap-style:square" from="0,6905" to="17280,6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ekkMAAAADaAAAADwAAAGRycy9kb3ducmV2LnhtbERP3WrCMBS+H/gO4QjeiKYO2UbXKEMZ&#10;iHere4Cz5timS066Jmr16ZcLwcuP779YD86KM/XBeFawmGcgiCuvDdcKvg+fszcQISJrtJ5JwZUC&#10;rFejpwJz7S/8Recy1iKFcMhRQRNjl0sZqoYchrnviBN39L3DmGBfS93jJYU7K5+z7EU6NJwaGuxo&#10;01D1W56cAnO77qd/rz84zUq73A7t9mYWrVKT8fDxDiLSEB/iu3unFaSt6Uq6AXL1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GnpJDAAAAA2gAAAA8AAAAAAAAAAAAAAAAA&#10;oQIAAGRycy9kb3ducmV2LnhtbFBLBQYAAAAABAAEAPkAAACOAwAAAAA=&#10;" strokecolor="#4579b8 [3044]" strokeweight="1.5pt"/>
                <w10:wrap type="topAndBottom"/>
              </v:group>
            </w:pict>
          </mc:Fallback>
        </mc:AlternateContent>
      </w:r>
    </w:p>
    <w:tbl>
      <w:tblPr>
        <w:tblStyle w:val="Tabela-Siatk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29"/>
        <w:gridCol w:w="8189"/>
      </w:tblGrid>
      <w:tr w:rsidR="00C56412" w:rsidRPr="00DE35B1" w:rsidTr="0064192A">
        <w:trPr>
          <w:jc w:val="center"/>
        </w:trPr>
        <w:tc>
          <w:tcPr>
            <w:tcW w:w="2129" w:type="dxa"/>
            <w:tcMar>
              <w:top w:w="198" w:type="dxa"/>
              <w:left w:w="0" w:type="dxa"/>
              <w:right w:w="0" w:type="dxa"/>
            </w:tcMar>
            <w:hideMark/>
          </w:tcPr>
          <w:p w:rsidR="00C56412" w:rsidRPr="00377E0B" w:rsidRDefault="00C56412" w:rsidP="004F4E8E">
            <w:pPr>
              <w:pStyle w:val="Bezodstpw"/>
              <w:spacing w:line="276" w:lineRule="auto"/>
              <w:rPr>
                <w:rFonts w:ascii="Arial" w:hAnsi="Arial" w:cs="Arial"/>
                <w:color w:val="262626" w:themeColor="text1" w:themeTint="D9"/>
                <w:sz w:val="20"/>
                <w:szCs w:val="20"/>
                <w:lang w:val="en-US"/>
              </w:rPr>
            </w:pPr>
            <w:r w:rsidRPr="00377E0B">
              <w:rPr>
                <w:rFonts w:ascii="Arial" w:hAnsi="Arial" w:cs="Arial"/>
                <w:color w:val="404040" w:themeColor="text1" w:themeTint="BF"/>
                <w:sz w:val="20"/>
                <w:szCs w:val="20"/>
                <w:lang w:val="en-US"/>
              </w:rPr>
              <w:t>04/2016 - obecnie</w:t>
            </w:r>
          </w:p>
        </w:tc>
        <w:tc>
          <w:tcPr>
            <w:tcW w:w="8189" w:type="dxa"/>
            <w:tcMar>
              <w:top w:w="198" w:type="dxa"/>
              <w:left w:w="0" w:type="dxa"/>
              <w:right w:w="0" w:type="dxa"/>
            </w:tcMar>
            <w:hideMark/>
          </w:tcPr>
          <w:p w:rsidR="00C56412" w:rsidRPr="002D224B" w:rsidRDefault="00C56412" w:rsidP="0026566A">
            <w:pPr>
              <w:pStyle w:val="Bezodstpw"/>
              <w:spacing w:after="40" w:line="276" w:lineRule="auto"/>
              <w:ind w:left="113"/>
              <w:rPr>
                <w:rFonts w:ascii="Arial" w:hAnsi="Arial" w:cs="Arial"/>
                <w:color w:val="006EC0"/>
                <w:sz w:val="24"/>
                <w:szCs w:val="20"/>
                <w:lang w:val="en-US"/>
              </w:rPr>
            </w:pPr>
            <w:r w:rsidRPr="002D224B">
              <w:rPr>
                <w:rFonts w:ascii="Arial" w:hAnsi="Arial" w:cs="Arial"/>
                <w:color w:val="006EC0"/>
                <w:sz w:val="24"/>
                <w:szCs w:val="20"/>
                <w:lang w:val="en-US"/>
              </w:rPr>
              <w:t>Helpdesk IT</w:t>
            </w:r>
          </w:p>
          <w:p w:rsidR="00C56412" w:rsidRPr="00450FEB" w:rsidRDefault="00C56412" w:rsidP="0026566A">
            <w:pPr>
              <w:spacing w:after="40" w:line="276" w:lineRule="auto"/>
              <w:ind w:left="113"/>
              <w:rPr>
                <w:rFonts w:ascii="Arial" w:hAnsi="Arial" w:cs="Arial"/>
                <w:color w:val="404040" w:themeColor="text1" w:themeTint="BF"/>
                <w:sz w:val="24"/>
                <w:szCs w:val="20"/>
                <w:lang w:val="en-US"/>
              </w:rPr>
            </w:pPr>
            <w:r w:rsidRPr="00450FEB">
              <w:rPr>
                <w:rFonts w:ascii="Arial" w:hAnsi="Arial" w:cs="Arial"/>
                <w:color w:val="404040" w:themeColor="text1" w:themeTint="BF"/>
                <w:sz w:val="24"/>
                <w:szCs w:val="20"/>
                <w:lang w:val="en-US"/>
              </w:rPr>
              <w:t>Smart Education International Sp. z o.o.</w:t>
            </w:r>
          </w:p>
          <w:p w:rsidR="00C56412" w:rsidRPr="009509B7" w:rsidRDefault="001A67C0" w:rsidP="009509B7">
            <w:pPr>
              <w:pStyle w:val="Bezodstpw"/>
              <w:spacing w:line="360" w:lineRule="auto"/>
              <w:ind w:left="113"/>
              <w:rPr>
                <w:rFonts w:ascii="Arial" w:hAnsi="Arial" w:cs="Arial"/>
                <w:color w:val="404040" w:themeColor="text1" w:themeTint="BF"/>
                <w:sz w:val="20"/>
                <w:szCs w:val="18"/>
                <w:lang w:val="en-US"/>
              </w:rPr>
            </w:pPr>
            <w:r w:rsidRPr="00377E0B">
              <w:rPr>
                <w:rFonts w:ascii="Arial" w:hAnsi="Arial" w:cs="Arial"/>
                <w:color w:val="404040" w:themeColor="text1" w:themeTint="BF"/>
                <w:sz w:val="20"/>
                <w:szCs w:val="18"/>
                <w:lang w:val="en-US"/>
              </w:rPr>
              <w:t>O</w:t>
            </w:r>
            <w:r w:rsidR="00C56412" w:rsidRPr="00377E0B">
              <w:rPr>
                <w:rFonts w:ascii="Arial" w:hAnsi="Arial" w:cs="Arial"/>
                <w:color w:val="404040" w:themeColor="text1" w:themeTint="BF"/>
                <w:sz w:val="20"/>
                <w:szCs w:val="18"/>
                <w:lang w:val="en-US"/>
              </w:rPr>
              <w:t>ddział:</w:t>
            </w:r>
            <w:r w:rsidR="00C56412" w:rsidRPr="009509B7">
              <w:rPr>
                <w:rFonts w:ascii="Arial" w:hAnsi="Arial" w:cs="Arial"/>
                <w:color w:val="404040" w:themeColor="text1" w:themeTint="BF"/>
                <w:sz w:val="20"/>
                <w:szCs w:val="18"/>
                <w:lang w:val="en-US"/>
              </w:rPr>
              <w:t xml:space="preserve"> </w:t>
            </w:r>
            <w:r w:rsidR="00C56412" w:rsidRPr="00377E0B">
              <w:rPr>
                <w:rFonts w:ascii="Arial" w:hAnsi="Arial" w:cs="Arial"/>
                <w:color w:val="404040" w:themeColor="text1" w:themeTint="BF"/>
                <w:sz w:val="20"/>
                <w:szCs w:val="18"/>
                <w:lang w:val="en-US"/>
              </w:rPr>
              <w:t>Lublin</w:t>
            </w:r>
          </w:p>
          <w:p w:rsidR="00C56412" w:rsidRPr="009509B7" w:rsidRDefault="00C56412" w:rsidP="0038190C">
            <w:pPr>
              <w:pStyle w:val="Bezodstpw"/>
              <w:spacing w:line="276" w:lineRule="auto"/>
              <w:ind w:left="113"/>
              <w:rPr>
                <w:rFonts w:ascii="Arial" w:hAnsi="Arial" w:cs="Arial"/>
                <w:color w:val="404040" w:themeColor="text1" w:themeTint="BF"/>
                <w:sz w:val="20"/>
                <w:szCs w:val="18"/>
                <w:lang w:val="en-US"/>
              </w:rPr>
            </w:pPr>
            <w:r w:rsidRPr="009509B7">
              <w:rPr>
                <w:rFonts w:ascii="Arial" w:hAnsi="Arial" w:cs="Arial"/>
                <w:color w:val="404040" w:themeColor="text1" w:themeTint="BF"/>
                <w:sz w:val="20"/>
                <w:szCs w:val="18"/>
                <w:lang w:val="en-US"/>
              </w:rPr>
              <w:t>Helpdesk, tworzenie raportów, testowanie aplikacji, prace programistyczne, kontakty z klientami.</w:t>
            </w:r>
          </w:p>
        </w:tc>
      </w:tr>
      <w:tr w:rsidR="00C56412" w:rsidRPr="00DE35B1" w:rsidTr="0064192A">
        <w:trPr>
          <w:jc w:val="center"/>
        </w:trPr>
        <w:tc>
          <w:tcPr>
            <w:tcW w:w="2129" w:type="dxa"/>
            <w:tcMar>
              <w:top w:w="198" w:type="dxa"/>
              <w:left w:w="0" w:type="dxa"/>
              <w:right w:w="0" w:type="dxa"/>
            </w:tcMar>
            <w:hideMark/>
          </w:tcPr>
          <w:p w:rsidR="00C56412" w:rsidRPr="00377E0B" w:rsidRDefault="00C56412" w:rsidP="004F4E8E">
            <w:pPr>
              <w:pStyle w:val="Bezodstpw"/>
              <w:spacing w:line="276" w:lineRule="auto"/>
              <w:rPr>
                <w:rFonts w:ascii="Arial" w:hAnsi="Arial" w:cs="Arial"/>
                <w:color w:val="262626" w:themeColor="text1" w:themeTint="D9"/>
                <w:sz w:val="20"/>
                <w:szCs w:val="20"/>
                <w:lang w:val="en-US"/>
              </w:rPr>
            </w:pPr>
            <w:r w:rsidRPr="00377E0B">
              <w:rPr>
                <w:rFonts w:ascii="Arial" w:hAnsi="Arial" w:cs="Arial"/>
                <w:color w:val="404040" w:themeColor="text1" w:themeTint="BF"/>
                <w:sz w:val="20"/>
                <w:szCs w:val="20"/>
                <w:lang w:val="en-US"/>
              </w:rPr>
              <w:t>10/2015 - 04/2016</w:t>
            </w:r>
          </w:p>
        </w:tc>
        <w:tc>
          <w:tcPr>
            <w:tcW w:w="8189" w:type="dxa"/>
            <w:tcMar>
              <w:top w:w="198" w:type="dxa"/>
              <w:left w:w="0" w:type="dxa"/>
              <w:right w:w="0" w:type="dxa"/>
            </w:tcMar>
            <w:hideMark/>
          </w:tcPr>
          <w:p w:rsidR="00C56412" w:rsidRPr="002D224B" w:rsidRDefault="00C56412" w:rsidP="0026566A">
            <w:pPr>
              <w:pStyle w:val="Bezodstpw"/>
              <w:spacing w:after="40" w:line="276" w:lineRule="auto"/>
              <w:ind w:left="113"/>
              <w:rPr>
                <w:rFonts w:ascii="Arial" w:hAnsi="Arial" w:cs="Arial"/>
                <w:color w:val="006EC0"/>
                <w:sz w:val="24"/>
                <w:szCs w:val="20"/>
                <w:lang w:val="en-US"/>
              </w:rPr>
            </w:pPr>
            <w:r w:rsidRPr="002D224B">
              <w:rPr>
                <w:rFonts w:ascii="Arial" w:hAnsi="Arial" w:cs="Arial"/>
                <w:color w:val="006EC0"/>
                <w:sz w:val="24"/>
                <w:szCs w:val="20"/>
                <w:lang w:val="en-US"/>
              </w:rPr>
              <w:t>Młodszy doradca klienta</w:t>
            </w:r>
          </w:p>
          <w:p w:rsidR="00C56412" w:rsidRPr="00450FEB" w:rsidRDefault="00C56412" w:rsidP="0026566A">
            <w:pPr>
              <w:spacing w:after="40" w:line="276" w:lineRule="auto"/>
              <w:ind w:left="113"/>
              <w:rPr>
                <w:rFonts w:ascii="Arial" w:hAnsi="Arial" w:cs="Arial"/>
                <w:color w:val="404040" w:themeColor="text1" w:themeTint="BF"/>
                <w:sz w:val="24"/>
                <w:szCs w:val="20"/>
                <w:lang w:val="en-US"/>
              </w:rPr>
            </w:pPr>
            <w:r w:rsidRPr="00450FEB">
              <w:rPr>
                <w:rFonts w:ascii="Arial" w:hAnsi="Arial" w:cs="Arial"/>
                <w:color w:val="404040" w:themeColor="text1" w:themeTint="BF"/>
                <w:sz w:val="24"/>
                <w:szCs w:val="20"/>
                <w:lang w:val="en-US"/>
              </w:rPr>
              <w:t>Bank Zachodni WBK</w:t>
            </w:r>
          </w:p>
          <w:p w:rsidR="00C56412" w:rsidRPr="009509B7" w:rsidRDefault="001A67C0" w:rsidP="009509B7">
            <w:pPr>
              <w:pStyle w:val="Bezodstpw"/>
              <w:spacing w:line="360" w:lineRule="auto"/>
              <w:ind w:left="113"/>
              <w:rPr>
                <w:rFonts w:ascii="Arial" w:hAnsi="Arial" w:cs="Arial"/>
                <w:color w:val="404040" w:themeColor="text1" w:themeTint="BF"/>
                <w:sz w:val="20"/>
                <w:szCs w:val="18"/>
                <w:lang w:val="en-US"/>
              </w:rPr>
            </w:pPr>
            <w:r w:rsidRPr="00377E0B">
              <w:rPr>
                <w:rFonts w:ascii="Arial" w:hAnsi="Arial" w:cs="Arial"/>
                <w:color w:val="404040" w:themeColor="text1" w:themeTint="BF"/>
                <w:sz w:val="20"/>
                <w:szCs w:val="18"/>
                <w:lang w:val="en-US"/>
              </w:rPr>
              <w:t>O</w:t>
            </w:r>
            <w:r w:rsidR="00C56412" w:rsidRPr="00377E0B">
              <w:rPr>
                <w:rFonts w:ascii="Arial" w:hAnsi="Arial" w:cs="Arial"/>
                <w:color w:val="404040" w:themeColor="text1" w:themeTint="BF"/>
                <w:sz w:val="20"/>
                <w:szCs w:val="18"/>
                <w:lang w:val="en-US"/>
              </w:rPr>
              <w:t>ddział:</w:t>
            </w:r>
            <w:r w:rsidR="00C56412" w:rsidRPr="009509B7">
              <w:rPr>
                <w:rFonts w:ascii="Arial" w:hAnsi="Arial" w:cs="Arial"/>
                <w:color w:val="404040" w:themeColor="text1" w:themeTint="BF"/>
                <w:sz w:val="20"/>
                <w:szCs w:val="18"/>
                <w:lang w:val="en-US"/>
              </w:rPr>
              <w:t xml:space="preserve"> </w:t>
            </w:r>
            <w:r w:rsidR="00C56412" w:rsidRPr="00377E0B">
              <w:rPr>
                <w:rFonts w:ascii="Arial" w:hAnsi="Arial" w:cs="Arial"/>
                <w:color w:val="404040" w:themeColor="text1" w:themeTint="BF"/>
                <w:sz w:val="20"/>
                <w:szCs w:val="18"/>
                <w:lang w:val="en-US"/>
              </w:rPr>
              <w:t>Lublin</w:t>
            </w:r>
          </w:p>
          <w:p w:rsidR="00C56412" w:rsidRPr="009509B7" w:rsidRDefault="00C56412" w:rsidP="0038190C">
            <w:pPr>
              <w:pStyle w:val="Bezodstpw"/>
              <w:spacing w:line="276" w:lineRule="auto"/>
              <w:ind w:left="113"/>
              <w:rPr>
                <w:rFonts w:ascii="Arial" w:hAnsi="Arial" w:cs="Arial"/>
                <w:color w:val="404040" w:themeColor="text1" w:themeTint="BF"/>
                <w:sz w:val="20"/>
                <w:szCs w:val="18"/>
                <w:lang w:val="en-US"/>
              </w:rPr>
            </w:pPr>
            <w:r w:rsidRPr="009509B7">
              <w:rPr>
                <w:rFonts w:ascii="Arial" w:hAnsi="Arial" w:cs="Arial"/>
                <w:color w:val="404040" w:themeColor="text1" w:themeTint="BF"/>
                <w:sz w:val="20"/>
                <w:szCs w:val="18"/>
                <w:lang w:val="en-US"/>
              </w:rPr>
              <w:t>Sprzedaż produktów bankowych (kredyty, karty kredytowe, ubezpieczenia, usługa ratio), doradztwo finansowe, opiekun klienta.</w:t>
            </w:r>
          </w:p>
        </w:tc>
      </w:tr>
      <w:tr w:rsidR="00C56412" w:rsidRPr="00DE35B1" w:rsidTr="0064192A">
        <w:trPr>
          <w:jc w:val="center"/>
        </w:trPr>
        <w:tc>
          <w:tcPr>
            <w:tcW w:w="2129" w:type="dxa"/>
            <w:tcMar>
              <w:top w:w="198" w:type="dxa"/>
              <w:left w:w="0" w:type="dxa"/>
              <w:right w:w="0" w:type="dxa"/>
            </w:tcMar>
            <w:hideMark/>
          </w:tcPr>
          <w:p w:rsidR="00C56412" w:rsidRPr="00377E0B" w:rsidRDefault="00C56412" w:rsidP="004F4E8E">
            <w:pPr>
              <w:pStyle w:val="Bezodstpw"/>
              <w:spacing w:line="276" w:lineRule="auto"/>
              <w:rPr>
                <w:rFonts w:ascii="Arial" w:hAnsi="Arial" w:cs="Arial"/>
                <w:color w:val="262626" w:themeColor="text1" w:themeTint="D9"/>
                <w:sz w:val="20"/>
                <w:szCs w:val="20"/>
                <w:lang w:val="en-US"/>
              </w:rPr>
            </w:pPr>
            <w:r w:rsidRPr="00377E0B">
              <w:rPr>
                <w:rFonts w:ascii="Arial" w:hAnsi="Arial" w:cs="Arial"/>
                <w:color w:val="404040" w:themeColor="text1" w:themeTint="BF"/>
                <w:sz w:val="20"/>
                <w:szCs w:val="20"/>
                <w:lang w:val="en-US"/>
              </w:rPr>
              <w:t>06/2014 - 07/2014</w:t>
            </w:r>
          </w:p>
        </w:tc>
        <w:tc>
          <w:tcPr>
            <w:tcW w:w="8189" w:type="dxa"/>
            <w:tcMar>
              <w:top w:w="198" w:type="dxa"/>
              <w:left w:w="0" w:type="dxa"/>
              <w:right w:w="0" w:type="dxa"/>
            </w:tcMar>
            <w:hideMark/>
          </w:tcPr>
          <w:p w:rsidR="00C56412" w:rsidRPr="002D224B" w:rsidRDefault="00C56412" w:rsidP="0026566A">
            <w:pPr>
              <w:pStyle w:val="Bezodstpw"/>
              <w:spacing w:after="40" w:line="276" w:lineRule="auto"/>
              <w:ind w:left="113"/>
              <w:rPr>
                <w:rFonts w:ascii="Arial" w:hAnsi="Arial" w:cs="Arial"/>
                <w:color w:val="006EC0"/>
                <w:sz w:val="24"/>
                <w:szCs w:val="20"/>
                <w:lang w:val="en-US"/>
              </w:rPr>
            </w:pPr>
            <w:r w:rsidRPr="002D224B">
              <w:rPr>
                <w:rFonts w:ascii="Arial" w:hAnsi="Arial" w:cs="Arial"/>
                <w:color w:val="006EC0"/>
                <w:sz w:val="24"/>
                <w:szCs w:val="20"/>
                <w:lang w:val="en-US"/>
              </w:rPr>
              <w:t>Magazynier</w:t>
            </w:r>
          </w:p>
          <w:p w:rsidR="00C56412" w:rsidRPr="00450FEB" w:rsidRDefault="00C56412" w:rsidP="0026566A">
            <w:pPr>
              <w:spacing w:after="40" w:line="276" w:lineRule="auto"/>
              <w:ind w:left="113"/>
              <w:rPr>
                <w:rFonts w:ascii="Arial" w:hAnsi="Arial" w:cs="Arial"/>
                <w:color w:val="404040" w:themeColor="text1" w:themeTint="BF"/>
                <w:sz w:val="24"/>
                <w:szCs w:val="20"/>
                <w:lang w:val="en-US"/>
              </w:rPr>
            </w:pPr>
            <w:r w:rsidRPr="00450FEB">
              <w:rPr>
                <w:rFonts w:ascii="Arial" w:hAnsi="Arial" w:cs="Arial"/>
                <w:color w:val="404040" w:themeColor="text1" w:themeTint="BF"/>
                <w:sz w:val="24"/>
                <w:szCs w:val="20"/>
                <w:lang w:val="en-US"/>
              </w:rPr>
              <w:t>Stock Polska Sp. z o.o.</w:t>
            </w:r>
          </w:p>
          <w:p w:rsidR="00C56412" w:rsidRPr="009509B7" w:rsidRDefault="001A67C0" w:rsidP="009509B7">
            <w:pPr>
              <w:pStyle w:val="Bezodstpw"/>
              <w:spacing w:line="360" w:lineRule="auto"/>
              <w:ind w:left="113"/>
              <w:rPr>
                <w:rFonts w:ascii="Arial" w:hAnsi="Arial" w:cs="Arial"/>
                <w:color w:val="404040" w:themeColor="text1" w:themeTint="BF"/>
                <w:sz w:val="20"/>
                <w:szCs w:val="18"/>
                <w:lang w:val="en-US"/>
              </w:rPr>
            </w:pPr>
            <w:r w:rsidRPr="00377E0B">
              <w:rPr>
                <w:rFonts w:ascii="Arial" w:hAnsi="Arial" w:cs="Arial"/>
                <w:color w:val="404040" w:themeColor="text1" w:themeTint="BF"/>
                <w:sz w:val="20"/>
                <w:szCs w:val="18"/>
                <w:lang w:val="en-US"/>
              </w:rPr>
              <w:t>O</w:t>
            </w:r>
            <w:r w:rsidR="00C56412" w:rsidRPr="00377E0B">
              <w:rPr>
                <w:rFonts w:ascii="Arial" w:hAnsi="Arial" w:cs="Arial"/>
                <w:color w:val="404040" w:themeColor="text1" w:themeTint="BF"/>
                <w:sz w:val="20"/>
                <w:szCs w:val="18"/>
                <w:lang w:val="en-US"/>
              </w:rPr>
              <w:t>ddział:</w:t>
            </w:r>
            <w:r w:rsidR="00C56412" w:rsidRPr="009509B7">
              <w:rPr>
                <w:rFonts w:ascii="Arial" w:hAnsi="Arial" w:cs="Arial"/>
                <w:color w:val="404040" w:themeColor="text1" w:themeTint="BF"/>
                <w:sz w:val="20"/>
                <w:szCs w:val="18"/>
                <w:lang w:val="en-US"/>
              </w:rPr>
              <w:t xml:space="preserve"> </w:t>
            </w:r>
            <w:r w:rsidR="00C56412" w:rsidRPr="00377E0B">
              <w:rPr>
                <w:rFonts w:ascii="Arial" w:hAnsi="Arial" w:cs="Arial"/>
                <w:color w:val="404040" w:themeColor="text1" w:themeTint="BF"/>
                <w:sz w:val="20"/>
                <w:szCs w:val="18"/>
                <w:lang w:val="en-US"/>
              </w:rPr>
              <w:t>Lublin</w:t>
            </w:r>
          </w:p>
          <w:p w:rsidR="00C56412" w:rsidRPr="009509B7" w:rsidRDefault="00C56412" w:rsidP="0038190C">
            <w:pPr>
              <w:pStyle w:val="Bezodstpw"/>
              <w:spacing w:line="276" w:lineRule="auto"/>
              <w:ind w:left="113"/>
              <w:rPr>
                <w:rFonts w:ascii="Arial" w:hAnsi="Arial" w:cs="Arial"/>
                <w:color w:val="404040" w:themeColor="text1" w:themeTint="BF"/>
                <w:sz w:val="20"/>
                <w:szCs w:val="18"/>
                <w:lang w:val="en-US"/>
              </w:rPr>
            </w:pPr>
            <w:r w:rsidRPr="009509B7">
              <w:rPr>
                <w:rFonts w:ascii="Arial" w:hAnsi="Arial" w:cs="Arial"/>
                <w:color w:val="404040" w:themeColor="text1" w:themeTint="BF"/>
                <w:sz w:val="20"/>
                <w:szCs w:val="18"/>
                <w:lang w:val="en-US"/>
              </w:rPr>
              <w:t>Praca w magazynie, pakowanie towaru, układanie towaru do transportu.</w:t>
            </w:r>
          </w:p>
        </w:tc>
      </w:tr>
      <w:tr w:rsidR="00C56412" w:rsidRPr="00DE35B1" w:rsidTr="0064192A">
        <w:trPr>
          <w:jc w:val="center"/>
        </w:trPr>
        <w:tc>
          <w:tcPr>
            <w:tcW w:w="2129" w:type="dxa"/>
            <w:tcMar>
              <w:top w:w="198" w:type="dxa"/>
              <w:left w:w="0" w:type="dxa"/>
              <w:right w:w="0" w:type="dxa"/>
            </w:tcMar>
            <w:hideMark/>
          </w:tcPr>
          <w:p w:rsidR="00C56412" w:rsidRPr="00377E0B" w:rsidRDefault="00C56412" w:rsidP="004F4E8E">
            <w:pPr>
              <w:pStyle w:val="Bezodstpw"/>
              <w:spacing w:line="276" w:lineRule="auto"/>
              <w:rPr>
                <w:rFonts w:ascii="Arial" w:hAnsi="Arial" w:cs="Arial"/>
                <w:color w:val="262626" w:themeColor="text1" w:themeTint="D9"/>
                <w:sz w:val="20"/>
                <w:szCs w:val="20"/>
                <w:lang w:val="en-US"/>
              </w:rPr>
            </w:pPr>
            <w:r w:rsidRPr="00377E0B">
              <w:rPr>
                <w:rFonts w:ascii="Arial" w:hAnsi="Arial" w:cs="Arial"/>
                <w:color w:val="404040" w:themeColor="text1" w:themeTint="BF"/>
                <w:sz w:val="20"/>
                <w:szCs w:val="20"/>
                <w:lang w:val="en-US"/>
              </w:rPr>
              <w:t>07/2012 - 08/2012</w:t>
            </w:r>
          </w:p>
        </w:tc>
        <w:tc>
          <w:tcPr>
            <w:tcW w:w="8189" w:type="dxa"/>
            <w:tcMar>
              <w:top w:w="198" w:type="dxa"/>
              <w:left w:w="0" w:type="dxa"/>
              <w:right w:w="0" w:type="dxa"/>
            </w:tcMar>
            <w:hideMark/>
          </w:tcPr>
          <w:p w:rsidR="00C56412" w:rsidRPr="002D224B" w:rsidRDefault="00C56412" w:rsidP="0026566A">
            <w:pPr>
              <w:pStyle w:val="Bezodstpw"/>
              <w:spacing w:after="40" w:line="276" w:lineRule="auto"/>
              <w:ind w:left="113"/>
              <w:rPr>
                <w:rFonts w:ascii="Arial" w:hAnsi="Arial" w:cs="Arial"/>
                <w:color w:val="006EC0"/>
                <w:sz w:val="24"/>
                <w:szCs w:val="20"/>
                <w:lang w:val="en-US"/>
              </w:rPr>
            </w:pPr>
            <w:r w:rsidRPr="002D224B">
              <w:rPr>
                <w:rFonts w:ascii="Arial" w:hAnsi="Arial" w:cs="Arial"/>
                <w:color w:val="006EC0"/>
                <w:sz w:val="24"/>
                <w:szCs w:val="20"/>
                <w:lang w:val="en-US"/>
              </w:rPr>
              <w:t>Obsługa klienta</w:t>
            </w:r>
          </w:p>
          <w:p w:rsidR="00C56412" w:rsidRPr="00450FEB" w:rsidRDefault="00C56412" w:rsidP="0026566A">
            <w:pPr>
              <w:spacing w:after="40" w:line="276" w:lineRule="auto"/>
              <w:ind w:left="113"/>
              <w:rPr>
                <w:rFonts w:ascii="Arial" w:hAnsi="Arial" w:cs="Arial"/>
                <w:color w:val="404040" w:themeColor="text1" w:themeTint="BF"/>
                <w:sz w:val="24"/>
                <w:szCs w:val="20"/>
                <w:lang w:val="en-US"/>
              </w:rPr>
            </w:pPr>
            <w:r w:rsidRPr="00450FEB">
              <w:rPr>
                <w:rFonts w:ascii="Arial" w:hAnsi="Arial" w:cs="Arial"/>
                <w:color w:val="404040" w:themeColor="text1" w:themeTint="BF"/>
                <w:sz w:val="24"/>
                <w:szCs w:val="20"/>
                <w:lang w:val="en-US"/>
              </w:rPr>
              <w:t>Multi-Tech</w:t>
            </w:r>
          </w:p>
          <w:p w:rsidR="00C56412" w:rsidRPr="009509B7" w:rsidRDefault="001A67C0" w:rsidP="009509B7">
            <w:pPr>
              <w:pStyle w:val="Bezodstpw"/>
              <w:spacing w:line="360" w:lineRule="auto"/>
              <w:ind w:left="113"/>
              <w:rPr>
                <w:rFonts w:ascii="Arial" w:hAnsi="Arial" w:cs="Arial"/>
                <w:color w:val="404040" w:themeColor="text1" w:themeTint="BF"/>
                <w:sz w:val="20"/>
                <w:szCs w:val="18"/>
                <w:lang w:val="en-US"/>
              </w:rPr>
            </w:pPr>
            <w:r w:rsidRPr="00377E0B">
              <w:rPr>
                <w:rFonts w:ascii="Arial" w:hAnsi="Arial" w:cs="Arial"/>
                <w:color w:val="404040" w:themeColor="text1" w:themeTint="BF"/>
                <w:sz w:val="20"/>
                <w:szCs w:val="18"/>
                <w:lang w:val="en-US"/>
              </w:rPr>
              <w:t>O</w:t>
            </w:r>
            <w:r w:rsidR="00C56412" w:rsidRPr="00377E0B">
              <w:rPr>
                <w:rFonts w:ascii="Arial" w:hAnsi="Arial" w:cs="Arial"/>
                <w:color w:val="404040" w:themeColor="text1" w:themeTint="BF"/>
                <w:sz w:val="20"/>
                <w:szCs w:val="18"/>
                <w:lang w:val="en-US"/>
              </w:rPr>
              <w:t>ddział:</w:t>
            </w:r>
            <w:r w:rsidR="00C56412" w:rsidRPr="009509B7">
              <w:rPr>
                <w:rFonts w:ascii="Arial" w:hAnsi="Arial" w:cs="Arial"/>
                <w:color w:val="404040" w:themeColor="text1" w:themeTint="BF"/>
                <w:sz w:val="20"/>
                <w:szCs w:val="18"/>
                <w:lang w:val="en-US"/>
              </w:rPr>
              <w:t xml:space="preserve"> </w:t>
            </w:r>
            <w:r w:rsidR="00C56412" w:rsidRPr="00377E0B">
              <w:rPr>
                <w:rFonts w:ascii="Arial" w:hAnsi="Arial" w:cs="Arial"/>
                <w:color w:val="404040" w:themeColor="text1" w:themeTint="BF"/>
                <w:sz w:val="20"/>
                <w:szCs w:val="18"/>
                <w:lang w:val="en-US"/>
              </w:rPr>
              <w:t>Chełm</w:t>
            </w:r>
          </w:p>
        </w:tc>
      </w:tr>
    </w:tbl>
    <w:p w:rsidR="00EA6BF0" w:rsidRPr="00EA6BF0" w:rsidRDefault="00EA6BF0" w:rsidP="00C56412">
      <w:pPr>
        <w:pStyle w:val="Bezodstpw"/>
        <w:rPr>
          <w:rFonts w:ascii="Arial" w:hAnsi="Arial" w:cs="Arial"/>
          <w:color w:val="8064A2" w:themeColor="accent4"/>
          <w:sz w:val="8"/>
          <w:szCs w:val="20"/>
          <w:lang w:val="en-US"/>
        </w:rPr>
      </w:pPr>
    </w:p>
    <w:p w:rsidR="00264B65" w:rsidRPr="00264B65" w:rsidRDefault="00C317A1" w:rsidP="00C56412">
      <w:pPr>
        <w:pStyle w:val="Bezodstpw"/>
        <w:rPr>
          <w:rFonts w:ascii="Arial" w:hAnsi="Arial" w:cs="Arial"/>
          <w:color w:val="8064A2" w:themeColor="accent4"/>
          <w:sz w:val="8"/>
          <w:szCs w:val="20"/>
          <w:lang w:val="en-US"/>
        </w:rPr>
      </w:pPr>
      <w:r>
        <w:rPr>
          <w:rFonts w:ascii="Arial" w:hAnsi="Arial" w:cs="Arial"/>
          <w:bCs/>
          <w:noProof/>
          <w:color w:val="262262"/>
          <w:sz w:val="10"/>
          <w:szCs w:val="30"/>
          <w:lang w:eastAsia="pl-PL"/>
        </w:rPr>
        <mc:AlternateContent>
          <mc:Choice Requires="wpg">
            <w:drawing>
              <wp:anchor distT="0" distB="0" distL="114300" distR="114300" simplePos="0" relativeHeight="251674112" behindDoc="0" locked="0" layoutInCell="1" allowOverlap="0" wp14:anchorId="149D2462" wp14:editId="6B89773A">
                <wp:simplePos x="0" y="0"/>
                <wp:positionH relativeFrom="column">
                  <wp:align>left</wp:align>
                </wp:positionH>
                <wp:positionV relativeFrom="line">
                  <wp:align>top</wp:align>
                </wp:positionV>
                <wp:extent cx="2059200" cy="464400"/>
                <wp:effectExtent l="0" t="0" r="0" b="12065"/>
                <wp:wrapTopAndBottom/>
                <wp:docPr id="10" name="Grupa 10"/>
                <wp:cNvGraphicFramePr/>
                <a:graphic xmlns:a="http://schemas.openxmlformats.org/drawingml/2006/main">
                  <a:graphicData uri="http://schemas.microsoft.com/office/word/2010/wordprocessingGroup">
                    <wpg:wgp>
                      <wpg:cNvGrpSpPr/>
                      <wpg:grpSpPr>
                        <a:xfrm>
                          <a:off x="0" y="0"/>
                          <a:ext cx="2059200" cy="464400"/>
                          <a:chOff x="-63905" y="209527"/>
                          <a:chExt cx="2058670" cy="171936"/>
                        </a:xfrm>
                      </wpg:grpSpPr>
                      <wps:wsp>
                        <wps:cNvPr id="11" name="Pole tekstowe 11"/>
                        <wps:cNvSpPr txBox="1"/>
                        <wps:spPr>
                          <a:xfrm>
                            <a:off x="-63905" y="209527"/>
                            <a:ext cx="2058670" cy="154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5F77" w:rsidRPr="002D224B" w:rsidRDefault="00185F77" w:rsidP="00351C16">
                              <w:pPr>
                                <w:spacing w:before="240" w:after="0"/>
                                <w:rPr>
                                  <w:rFonts w:ascii="Arial" w:hAnsi="Arial" w:cs="Arial"/>
                                  <w:bCs/>
                                  <w:color w:val="006EC0"/>
                                  <w:sz w:val="32"/>
                                  <w:szCs w:val="30"/>
                                </w:rPr>
                              </w:pPr>
                              <w:r>
                                <w:rPr>
                                  <w:rFonts w:ascii="Arial" w:hAnsi="Arial" w:cs="Arial"/>
                                  <w:bCs/>
                                  <w:color w:val="006EC0"/>
                                  <w:sz w:val="32"/>
                                  <w:szCs w:val="30"/>
                                </w:rPr>
                                <w:t>WYKSZTAŁCENIE</w:t>
                              </w:r>
                            </w:p>
                            <w:p w:rsidR="00185F77" w:rsidRDefault="00185F77" w:rsidP="00185F77"/>
                            <w:p w:rsidR="00185F77" w:rsidRDefault="00185F77" w:rsidP="00185F77"/>
                          </w:txbxContent>
                        </wps:txbx>
                        <wps:bodyPr rot="0" spcFirstLastPara="0" vertOverflow="overflow" horzOverflow="overflow" vert="horz" wrap="square" lIns="0" tIns="0" rIns="228600" bIns="0" numCol="1" spcCol="0" rtlCol="0" fromWordArt="0" anchor="ctr" anchorCtr="0" forceAA="0" compatLnSpc="1">
                          <a:prstTxWarp prst="textNoShape">
                            <a:avLst/>
                          </a:prstTxWarp>
                          <a:noAutofit/>
                        </wps:bodyPr>
                      </wps:wsp>
                      <wps:wsp>
                        <wps:cNvPr id="12" name="Łącznik prosty 12"/>
                        <wps:cNvCnPr/>
                        <wps:spPr>
                          <a:xfrm>
                            <a:off x="-47066" y="381463"/>
                            <a:ext cx="169156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49D2462" id="Grupa 10" o:spid="_x0000_s1029" style="position:absolute;margin-left:0;margin-top:0;width:162.15pt;height:36.55pt;z-index:251674112;mso-position-horizontal:left;mso-position-vertical:top;mso-position-vertical-relative:line;mso-width-relative:margin;mso-height-relative:margin" coordorigin="-639,2095" coordsize="20586,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" o:allowoverlap="f">
                <v:shape id="Pole tekstowe 11" o:spid="_x0000_s1030" type="#_x0000_t202" style="position:absolute;left:-639;top:2095;width:20586;height:1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adxMQA&#10;AADbAAAADwAAAGRycy9kb3ducmV2LnhtbESPzWrDMBCE74W+g9hCb43sHmLjRAmmtCEmveTnARZr&#10;a4taK2PJjtunrwKF3HaZ2flm19vZdmKiwRvHCtJFAoK4dtpwo+By/njJQfiArLFzTAp+yMN28/iw&#10;xkK7Kx9pOoVGxBD2BSpoQ+gLKX3dkkW/cD1x1L7cYDHEdWikHvAaw20nX5NkKS0ajoQWe3prqf4+&#10;jTZCTGV2ZV6NuPw8v/+6KUuz7KDU89NcrkAEmsPd/H+917F+Crdf4gB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GncTEAAAA2wAAAA8AAAAAAAAAAAAAAAAAmAIAAGRycy9k&#10;b3ducmV2LnhtbFBLBQYAAAAABAAEAPUAAACJAwAAAAA=&#10;" filled="f" stroked="f" strokeweight=".5pt">
                  <v:textbox inset="0,0,18pt,0">
                    <w:txbxContent>
                      <w:p w:rsidR="00185F77" w:rsidRPr="002D224B" w:rsidRDefault="00185F77" w:rsidP="00351C16">
                        <w:pPr>
                          <w:spacing w:before="240" w:after="0"/>
                          <w:rPr>
                            <w:rFonts w:ascii="Arial" w:hAnsi="Arial" w:cs="Arial"/>
                            <w:bCs/>
                            <w:color w:val="006EC0"/>
                            <w:sz w:val="32"/>
                            <w:szCs w:val="30"/>
                          </w:rPr>
                        </w:pPr>
                        <w:r>
                          <w:rPr>
                            <w:rFonts w:ascii="Arial" w:hAnsi="Arial" w:cs="Arial"/>
                            <w:bCs/>
                            <w:color w:val="006EC0"/>
                            <w:sz w:val="32"/>
                            <w:szCs w:val="30"/>
                          </w:rPr>
                          <w:t>WYKSZTAŁCENIE</w:t>
                        </w:r>
                      </w:p>
                      <w:p w:rsidR="00185F77" w:rsidRDefault="00185F77" w:rsidP="00185F77"/>
                      <w:p w:rsidR="00185F77" w:rsidRDefault="00185F77" w:rsidP="00185F77"/>
                    </w:txbxContent>
                  </v:textbox>
                </v:shape>
                <v:line id="Łącznik prosty 12" o:spid="_x0000_s1031" style="position:absolute;visibility:visible;mso-wrap-style:square" from="-470,3814" to="16444,3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kHzsIAAADbAAAADwAAAGRycy9kb3ducmV2LnhtbERP22oCMRB9L/QfwhR8Ec0qpZatUaQi&#10;lL65+gHTzbgbu5msm3RvX98Ihb7N4Vxnve1tJVpqvHGsYDFPQBDnThsuFJxPh9krCB+QNVaOScFA&#10;Hrabx4c1ptp1fKQ2C4WIIexTVFCGUKdS+rwki37uauLIXVxjMUTYFFI32MVwW8llkrxIi4ZjQ4k1&#10;vZeUf2c/VoEZh8/pbfWF0ySrnvf9dT+axVWpyVO/ewMRqA//4j/3h47zl3D/JR4gN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kHzsIAAADbAAAADwAAAAAAAAAAAAAA&#10;AAChAgAAZHJzL2Rvd25yZXYueG1sUEsFBgAAAAAEAAQA+QAAAJADAAAAAA==&#10;" strokecolor="#4579b8 [3044]" strokeweight="1.5pt"/>
                <w10:wrap type="topAndBottom" anchory="line"/>
              </v:group>
            </w:pict>
          </mc:Fallback>
        </mc:AlternateContent>
      </w:r>
    </w:p>
    <w:tbl>
      <w:tblPr>
        <w:tblStyle w:val="Tabela-Siatk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2" w:type="dxa"/>
          <w:left w:w="0" w:type="dxa"/>
          <w:right w:w="0" w:type="dxa"/>
        </w:tblCellMar>
        <w:tblLook w:val="04A0" w:firstRow="1" w:lastRow="0" w:firstColumn="1" w:lastColumn="0" w:noHBand="0" w:noVBand="1"/>
      </w:tblPr>
      <w:tblGrid>
        <w:gridCol w:w="2129"/>
        <w:gridCol w:w="8189"/>
      </w:tblGrid>
      <w:tr w:rsidR="00DD466E" w:rsidRPr="00DE35B1" w:rsidTr="000D4D35">
        <w:trPr>
          <w:jc w:val="center"/>
        </w:trPr>
        <w:tc>
          <w:tcPr>
            <w:tcW w:w="2129" w:type="dxa"/>
            <w:tcMar>
              <w:top w:w="198" w:type="dxa"/>
              <w:left w:w="0" w:type="dxa"/>
              <w:right w:w="0" w:type="dxa"/>
            </w:tcMar>
            <w:hideMark/>
          </w:tcPr>
          <w:p w:rsidR="00DD466E" w:rsidRPr="00DE35B1" w:rsidRDefault="00DD466E" w:rsidP="007E26C4">
            <w:pPr>
              <w:pStyle w:val="Bezodstpw"/>
              <w:spacing w:line="276" w:lineRule="auto"/>
              <w:rPr>
                <w:rFonts w:ascii="Arial" w:hAnsi="Arial" w:cs="Arial"/>
                <w:color w:val="262626" w:themeColor="text1" w:themeTint="D9"/>
                <w:sz w:val="20"/>
                <w:szCs w:val="20"/>
                <w:lang w:val="en-US"/>
              </w:rPr>
            </w:pPr>
            <w:r w:rsidRPr="00377E0B">
              <w:rPr>
                <w:rFonts w:ascii="Arial" w:hAnsi="Arial" w:cs="Arial"/>
                <w:color w:val="404040" w:themeColor="text1" w:themeTint="BF"/>
                <w:sz w:val="20"/>
                <w:szCs w:val="20"/>
                <w:lang w:val="en-US"/>
              </w:rPr>
              <w:t>10/2013 - 06/2015</w:t>
            </w:r>
          </w:p>
        </w:tc>
        <w:tc>
          <w:tcPr>
            <w:tcW w:w="8189" w:type="dxa"/>
            <w:tcMar>
              <w:top w:w="198" w:type="dxa"/>
              <w:left w:w="0" w:type="dxa"/>
              <w:right w:w="0" w:type="dxa"/>
            </w:tcMar>
            <w:hideMark/>
          </w:tcPr>
          <w:p w:rsidR="00DD466E" w:rsidRPr="002D224B" w:rsidRDefault="00DD466E" w:rsidP="0026566A">
            <w:pPr>
              <w:pStyle w:val="Bezodstpw"/>
              <w:spacing w:after="40" w:line="276" w:lineRule="auto"/>
              <w:ind w:left="113"/>
              <w:rPr>
                <w:rFonts w:ascii="Arial" w:hAnsi="Arial" w:cs="Arial"/>
                <w:color w:val="006EC0"/>
                <w:sz w:val="24"/>
                <w:szCs w:val="20"/>
                <w:lang w:val="en-US"/>
              </w:rPr>
            </w:pPr>
            <w:r w:rsidRPr="002D224B">
              <w:rPr>
                <w:rFonts w:ascii="Arial" w:hAnsi="Arial" w:cs="Arial"/>
                <w:color w:val="006EC0"/>
                <w:sz w:val="24"/>
                <w:szCs w:val="20"/>
                <w:lang w:val="en-US"/>
              </w:rPr>
              <w:t>Uniwersytet Marii Curie-Skłodowskiej w Lublinie</w:t>
            </w:r>
          </w:p>
          <w:p w:rsidR="00DD466E" w:rsidRPr="00450FEB" w:rsidRDefault="00DD466E" w:rsidP="0026566A">
            <w:pPr>
              <w:spacing w:after="40" w:line="276" w:lineRule="auto"/>
              <w:ind w:left="113"/>
              <w:rPr>
                <w:rFonts w:ascii="Arial" w:hAnsi="Arial" w:cs="Arial"/>
                <w:color w:val="404040" w:themeColor="text1" w:themeTint="BF"/>
                <w:sz w:val="24"/>
                <w:szCs w:val="20"/>
                <w:lang w:val="en-US"/>
              </w:rPr>
            </w:pPr>
            <w:r w:rsidRPr="00450FEB">
              <w:rPr>
                <w:rFonts w:ascii="Arial" w:hAnsi="Arial" w:cs="Arial"/>
                <w:color w:val="404040" w:themeColor="text1" w:themeTint="BF"/>
                <w:sz w:val="24"/>
                <w:szCs w:val="20"/>
                <w:lang w:val="en-US"/>
              </w:rPr>
              <w:t>informatyka</w:t>
            </w:r>
          </w:p>
          <w:p w:rsidR="00DD466E" w:rsidRPr="00377E0B" w:rsidRDefault="00DD466E" w:rsidP="00B30946">
            <w:pPr>
              <w:pStyle w:val="Bezodstpw"/>
              <w:spacing w:line="360" w:lineRule="auto"/>
              <w:ind w:left="113"/>
              <w:rPr>
                <w:rFonts w:ascii="Arial" w:hAnsi="Arial" w:cs="Arial"/>
                <w:color w:val="404040" w:themeColor="text1" w:themeTint="BF"/>
                <w:sz w:val="20"/>
                <w:szCs w:val="18"/>
                <w:lang w:val="en-US"/>
              </w:rPr>
            </w:pPr>
            <w:r w:rsidRPr="00377E0B">
              <w:rPr>
                <w:rFonts w:ascii="Arial" w:hAnsi="Arial" w:cs="Arial"/>
                <w:color w:val="404040" w:themeColor="text1" w:themeTint="BF"/>
                <w:sz w:val="20"/>
                <w:szCs w:val="18"/>
                <w:lang w:val="en-US"/>
              </w:rPr>
              <w:t>Specjalizacja: Systemy mobilne i sieci</w:t>
            </w:r>
          </w:p>
          <w:p w:rsidR="00DD466E" w:rsidRPr="00DE35B1" w:rsidRDefault="00DD466E" w:rsidP="00B30946">
            <w:pPr>
              <w:pStyle w:val="Bezodstpw"/>
              <w:spacing w:line="360" w:lineRule="auto"/>
              <w:ind w:left="113"/>
              <w:rPr>
                <w:rFonts w:ascii="Arial" w:hAnsi="Arial" w:cs="Arial"/>
                <w:color w:val="3B3B3B"/>
                <w:sz w:val="20"/>
                <w:szCs w:val="18"/>
                <w:lang w:val="en-US"/>
              </w:rPr>
            </w:pPr>
            <w:r w:rsidRPr="00377E0B">
              <w:rPr>
                <w:rFonts w:ascii="Arial" w:hAnsi="Arial" w:cs="Arial"/>
                <w:color w:val="404040" w:themeColor="text1" w:themeTint="BF"/>
                <w:sz w:val="20"/>
                <w:szCs w:val="18"/>
                <w:lang w:val="en-US"/>
              </w:rPr>
              <w:t>Poziom wykształcenia: magister</w:t>
            </w:r>
          </w:p>
        </w:tc>
      </w:tr>
      <w:tr w:rsidR="00DD466E" w:rsidRPr="00DE35B1" w:rsidTr="000D4D35">
        <w:trPr>
          <w:jc w:val="center"/>
        </w:trPr>
        <w:tc>
          <w:tcPr>
            <w:tcW w:w="2129" w:type="dxa"/>
            <w:tcMar>
              <w:top w:w="198" w:type="dxa"/>
              <w:left w:w="0" w:type="dxa"/>
              <w:right w:w="0" w:type="dxa"/>
            </w:tcMar>
            <w:hideMark/>
          </w:tcPr>
          <w:p w:rsidR="00DD466E" w:rsidRPr="00DE35B1" w:rsidRDefault="00DD466E" w:rsidP="007E26C4">
            <w:pPr>
              <w:pStyle w:val="Bezodstpw"/>
              <w:spacing w:line="276" w:lineRule="auto"/>
              <w:rPr>
                <w:rFonts w:ascii="Arial" w:hAnsi="Arial" w:cs="Arial"/>
                <w:color w:val="262626" w:themeColor="text1" w:themeTint="D9"/>
                <w:sz w:val="20"/>
                <w:szCs w:val="20"/>
                <w:lang w:val="en-US"/>
              </w:rPr>
            </w:pPr>
            <w:r w:rsidRPr="00377E0B">
              <w:rPr>
                <w:rFonts w:ascii="Arial" w:hAnsi="Arial" w:cs="Arial"/>
                <w:color w:val="404040" w:themeColor="text1" w:themeTint="BF"/>
                <w:sz w:val="20"/>
                <w:szCs w:val="20"/>
                <w:lang w:val="en-US"/>
              </w:rPr>
              <w:t>10/2010 - 07/2013</w:t>
            </w:r>
          </w:p>
        </w:tc>
        <w:tc>
          <w:tcPr>
            <w:tcW w:w="8189" w:type="dxa"/>
            <w:tcMar>
              <w:top w:w="198" w:type="dxa"/>
              <w:left w:w="0" w:type="dxa"/>
              <w:right w:w="0" w:type="dxa"/>
            </w:tcMar>
            <w:hideMark/>
          </w:tcPr>
          <w:p w:rsidR="00DD466E" w:rsidRPr="002D224B" w:rsidRDefault="00DD466E" w:rsidP="0026566A">
            <w:pPr>
              <w:pStyle w:val="Bezodstpw"/>
              <w:spacing w:after="40" w:line="276" w:lineRule="auto"/>
              <w:ind w:left="113"/>
              <w:rPr>
                <w:rFonts w:ascii="Arial" w:hAnsi="Arial" w:cs="Arial"/>
                <w:color w:val="006EC0"/>
                <w:sz w:val="24"/>
                <w:szCs w:val="20"/>
                <w:lang w:val="en-US"/>
              </w:rPr>
            </w:pPr>
            <w:r w:rsidRPr="002D224B">
              <w:rPr>
                <w:rFonts w:ascii="Arial" w:hAnsi="Arial" w:cs="Arial"/>
                <w:color w:val="006EC0"/>
                <w:sz w:val="24"/>
                <w:szCs w:val="20"/>
                <w:lang w:val="en-US"/>
              </w:rPr>
              <w:t>Państwowa Wyższa Szkoła Zawodowa w Chełmie</w:t>
            </w:r>
          </w:p>
          <w:p w:rsidR="00DD466E" w:rsidRPr="00450FEB" w:rsidRDefault="00DD466E" w:rsidP="0026566A">
            <w:pPr>
              <w:spacing w:after="40" w:line="276" w:lineRule="auto"/>
              <w:ind w:left="113"/>
              <w:rPr>
                <w:rFonts w:ascii="Arial" w:hAnsi="Arial" w:cs="Arial"/>
                <w:color w:val="404040" w:themeColor="text1" w:themeTint="BF"/>
                <w:sz w:val="24"/>
                <w:szCs w:val="20"/>
                <w:lang w:val="en-US"/>
              </w:rPr>
            </w:pPr>
            <w:r w:rsidRPr="00450FEB">
              <w:rPr>
                <w:rFonts w:ascii="Arial" w:hAnsi="Arial" w:cs="Arial"/>
                <w:color w:val="404040" w:themeColor="text1" w:themeTint="BF"/>
                <w:sz w:val="24"/>
                <w:szCs w:val="20"/>
                <w:lang w:val="en-US"/>
              </w:rPr>
              <w:t>matematyka</w:t>
            </w:r>
          </w:p>
          <w:p w:rsidR="00DD466E" w:rsidRPr="00377E0B" w:rsidRDefault="00DD466E" w:rsidP="00B30946">
            <w:pPr>
              <w:pStyle w:val="Bezodstpw"/>
              <w:spacing w:line="360" w:lineRule="auto"/>
              <w:ind w:left="113"/>
              <w:rPr>
                <w:rFonts w:ascii="Arial" w:hAnsi="Arial" w:cs="Arial"/>
                <w:color w:val="404040" w:themeColor="text1" w:themeTint="BF"/>
                <w:sz w:val="20"/>
                <w:szCs w:val="18"/>
                <w:lang w:val="en-US"/>
              </w:rPr>
            </w:pPr>
            <w:r w:rsidRPr="00377E0B">
              <w:rPr>
                <w:rFonts w:ascii="Arial" w:hAnsi="Arial" w:cs="Arial"/>
                <w:color w:val="404040" w:themeColor="text1" w:themeTint="BF"/>
                <w:sz w:val="20"/>
                <w:szCs w:val="18"/>
                <w:lang w:val="en-US"/>
              </w:rPr>
              <w:t>Specjalizacja: Administrowanie sieciowymi systemami komputerowymi</w:t>
            </w:r>
          </w:p>
          <w:p w:rsidR="00DD466E" w:rsidRPr="00DE35B1" w:rsidRDefault="00DD466E" w:rsidP="00B30946">
            <w:pPr>
              <w:pStyle w:val="Bezodstpw"/>
              <w:spacing w:line="360" w:lineRule="auto"/>
              <w:ind w:left="113"/>
              <w:rPr>
                <w:rFonts w:ascii="Arial" w:hAnsi="Arial" w:cs="Arial"/>
                <w:color w:val="3B3B3B"/>
                <w:sz w:val="20"/>
                <w:szCs w:val="18"/>
                <w:lang w:val="en-US"/>
              </w:rPr>
            </w:pPr>
            <w:r w:rsidRPr="00377E0B">
              <w:rPr>
                <w:rFonts w:ascii="Arial" w:hAnsi="Arial" w:cs="Arial"/>
                <w:color w:val="404040" w:themeColor="text1" w:themeTint="BF"/>
                <w:sz w:val="20"/>
                <w:szCs w:val="18"/>
                <w:lang w:val="en-US"/>
              </w:rPr>
              <w:t>Poziom wykształcenia: licencjat</w:t>
            </w:r>
          </w:p>
        </w:tc>
      </w:tr>
    </w:tbl>
    <w:p w:rsidR="00DD466E" w:rsidRPr="005F4191" w:rsidRDefault="00681BEC" w:rsidP="00587EF6">
      <w:pPr>
        <w:pStyle w:val="Bezodstpw"/>
        <w:rPr>
          <w:rFonts w:ascii="Arial" w:hAnsi="Arial" w:cs="Arial"/>
          <w:color w:val="8064A2" w:themeColor="accent4"/>
          <w:sz w:val="8"/>
          <w:lang w:val="en-US"/>
        </w:rPr>
      </w:pPr>
      <w:r>
        <w:rPr>
          <w:rFonts w:ascii="Arial" w:hAnsi="Arial" w:cs="Arial"/>
          <w:bCs/>
          <w:noProof/>
          <w:color w:val="262262"/>
          <w:sz w:val="10"/>
          <w:szCs w:val="30"/>
          <w:lang w:eastAsia="pl-PL"/>
        </w:rPr>
        <mc:AlternateContent>
          <mc:Choice Requires="wpg">
            <w:drawing>
              <wp:anchor distT="0" distB="0" distL="114300" distR="114300" simplePos="0" relativeHeight="251638272" behindDoc="0" locked="0" layoutInCell="1" allowOverlap="0" wp14:anchorId="2946DF62" wp14:editId="1EF482A1">
                <wp:simplePos x="0" y="0"/>
                <wp:positionH relativeFrom="column">
                  <wp:align>left</wp:align>
                </wp:positionH>
                <wp:positionV relativeFrom="line">
                  <wp:posOffset>149860</wp:posOffset>
                </wp:positionV>
                <wp:extent cx="2058670" cy="309245"/>
                <wp:effectExtent l="0" t="0" r="0" b="14605"/>
                <wp:wrapTopAndBottom/>
                <wp:docPr id="151" name="Grupa 151"/>
                <wp:cNvGraphicFramePr/>
                <a:graphic xmlns:a="http://schemas.openxmlformats.org/drawingml/2006/main">
                  <a:graphicData uri="http://schemas.microsoft.com/office/word/2010/wordprocessingGroup">
                    <wpg:wgp>
                      <wpg:cNvGrpSpPr/>
                      <wpg:grpSpPr>
                        <a:xfrm>
                          <a:off x="0" y="0"/>
                          <a:ext cx="2058670" cy="309327"/>
                          <a:chOff x="-63905" y="209527"/>
                          <a:chExt cx="2058670" cy="114523"/>
                        </a:xfrm>
                      </wpg:grpSpPr>
                      <wps:wsp>
                        <wps:cNvPr id="152" name="Pole tekstowe 152"/>
                        <wps:cNvSpPr txBox="1"/>
                        <wps:spPr>
                          <a:xfrm>
                            <a:off x="-63905" y="209527"/>
                            <a:ext cx="2058670" cy="1049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1BEC" w:rsidRPr="002D224B" w:rsidRDefault="00681BEC" w:rsidP="00FB2AEE">
                              <w:pPr>
                                <w:spacing w:after="0"/>
                                <w:rPr>
                                  <w:rFonts w:ascii="Arial" w:hAnsi="Arial" w:cs="Arial"/>
                                  <w:bCs/>
                                  <w:color w:val="006EC0"/>
                                  <w:sz w:val="32"/>
                                  <w:szCs w:val="30"/>
                                </w:rPr>
                              </w:pPr>
                              <w:r>
                                <w:rPr>
                                  <w:rFonts w:ascii="Arial" w:hAnsi="Arial" w:cs="Arial"/>
                                  <w:bCs/>
                                  <w:color w:val="006EC0"/>
                                  <w:sz w:val="32"/>
                                  <w:szCs w:val="30"/>
                                </w:rPr>
                                <w:t>JĘZYKI</w:t>
                              </w:r>
                            </w:p>
                            <w:p w:rsidR="00681BEC" w:rsidRDefault="00681BEC" w:rsidP="00681BEC"/>
                            <w:p w:rsidR="00681BEC" w:rsidRDefault="00681BEC" w:rsidP="00681BEC"/>
                          </w:txbxContent>
                        </wps:txbx>
                        <wps:bodyPr rot="0" spcFirstLastPara="0" vertOverflow="overflow" horzOverflow="overflow" vert="horz" wrap="square" lIns="0" tIns="0" rIns="228600" bIns="0" numCol="1" spcCol="0" rtlCol="0" fromWordArt="0" anchor="ctr" anchorCtr="0" forceAA="0" compatLnSpc="1">
                          <a:prstTxWarp prst="textNoShape">
                            <a:avLst/>
                          </a:prstTxWarp>
                          <a:noAutofit/>
                        </wps:bodyPr>
                      </wps:wsp>
                      <wps:wsp>
                        <wps:cNvPr id="153" name="Łącznik prosty 153"/>
                        <wps:cNvCnPr/>
                        <wps:spPr>
                          <a:xfrm>
                            <a:off x="-47059" y="324050"/>
                            <a:ext cx="6482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946DF62" id="Grupa 151" o:spid="_x0000_s1032" style="position:absolute;margin-left:0;margin-top:11.8pt;width:162.1pt;height:24.35pt;z-index:251638272;mso-position-horizontal:left;mso-position-vertical-relative:line;mso-width-relative:margin;mso-height-relative:margin" coordorigin="-639,2095" coordsize="20586,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" o:allowoverlap="f">
                <v:shape id="Pole tekstowe 152" o:spid="_x0000_s1033" type="#_x0000_t202" style="position:absolute;left:-639;top:2095;width:20586;height:1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1KcYA&#10;AADcAAAADwAAAGRycy9kb3ducmV2LnhtbESPwWrDMBBE74X8g9hCbrUcQ+LgRgkmtCGhvTTuByzW&#10;1ha1VsZSHCdfXxUKve0ys/NmN7vJdmKkwRvHChZJCoK4dtpwo+Czen1ag/ABWWPnmBTcyMNuO3vY&#10;YKHdlT9oPIdGxBD2BSpoQ+gLKX3dkkWfuJ44al9usBjiOjRSD3iN4baTWZqupEXDkdBiT/uW6u/z&#10;xUaIOZlDuT5dcPVevdzdmC/y/E2p+eNUPoMINIV/89/1Ucf6ywx+n4kT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J1KcYAAADcAAAADwAAAAAAAAAAAAAAAACYAgAAZHJz&#10;L2Rvd25yZXYueG1sUEsFBgAAAAAEAAQA9QAAAIsDAAAAAA==&#10;" filled="f" stroked="f" strokeweight=".5pt">
                  <v:textbox inset="0,0,18pt,0">
                    <w:txbxContent>
                      <w:p w:rsidR="00681BEC" w:rsidRPr="002D224B" w:rsidRDefault="00681BEC" w:rsidP="00FB2AEE">
                        <w:pPr>
                          <w:spacing w:after="0"/>
                          <w:rPr>
                            <w:rFonts w:ascii="Arial" w:hAnsi="Arial" w:cs="Arial"/>
                            <w:bCs/>
                            <w:color w:val="006EC0"/>
                            <w:sz w:val="32"/>
                            <w:szCs w:val="30"/>
                          </w:rPr>
                        </w:pPr>
                        <w:r>
                          <w:rPr>
                            <w:rFonts w:ascii="Arial" w:hAnsi="Arial" w:cs="Arial"/>
                            <w:bCs/>
                            <w:color w:val="006EC0"/>
                            <w:sz w:val="32"/>
                            <w:szCs w:val="30"/>
                          </w:rPr>
                          <w:t>JĘZYKI</w:t>
                        </w:r>
                      </w:p>
                      <w:p w:rsidR="00681BEC" w:rsidRDefault="00681BEC" w:rsidP="00681BEC"/>
                      <w:p w:rsidR="00681BEC" w:rsidRDefault="00681BEC" w:rsidP="00681BEC"/>
                    </w:txbxContent>
                  </v:textbox>
                </v:shape>
                <v:line id="Łącznik prosty 153" o:spid="_x0000_s1034" style="position:absolute;visibility:visible;mso-wrap-style:square" from="-470,3240" to="6011,3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GgasMAAADcAAAADwAAAGRycy9kb3ducmV2LnhtbERPzWrCQBC+F3yHZQpeRDfa2paYVUpF&#10;KL019gHG7Jhsmp2N2VWjT+8Khd7m4/udbNXbRpyo88axgukkAUFcOG24VPCz3YzfQPiArLFxTAou&#10;5GG1HDxkmGp35m865aEUMYR9igqqENpUSl9UZNFPXEscub3rLIYIu1LqDs8x3DZyliQv0qLh2FBh&#10;Sx8VFb/50Sow18vX6PC6w1GSN8/rvl5fzbRWavjYvy9ABOrDv/jP/anj/PkT3J+JF8j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xoGrDAAAA3AAAAA8AAAAAAAAAAAAA&#10;AAAAoQIAAGRycy9kb3ducmV2LnhtbFBLBQYAAAAABAAEAPkAAACRAwAAAAA=&#10;" strokecolor="#4579b8 [3044]" strokeweight="1.5pt"/>
                <w10:wrap type="topAndBottom" anchory="line"/>
              </v:group>
            </w:pict>
          </mc:Fallback>
        </mc:AlternateConten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29"/>
        <w:gridCol w:w="8189"/>
      </w:tblGrid>
      <w:tr w:rsidR="00DD466E" w:rsidRPr="00DE35B1" w:rsidTr="005F4191">
        <w:tc>
          <w:tcPr>
            <w:tcW w:w="2129" w:type="dxa"/>
            <w:tcMar>
              <w:top w:w="198" w:type="dxa"/>
              <w:left w:w="0" w:type="dxa"/>
              <w:right w:w="0" w:type="dxa"/>
            </w:tcMar>
            <w:hideMark/>
          </w:tcPr>
          <w:p w:rsidR="00DD466E" w:rsidRPr="00377E0B" w:rsidRDefault="00DD466E" w:rsidP="000E1E81">
            <w:pPr>
              <w:pStyle w:val="Bezodstpw"/>
              <w:rPr>
                <w:rFonts w:ascii="Arial" w:hAnsi="Arial" w:cs="Arial"/>
                <w:color w:val="404040" w:themeColor="text1" w:themeTint="BF"/>
                <w:sz w:val="20"/>
                <w:szCs w:val="20"/>
                <w:lang w:val="en-US"/>
              </w:rPr>
            </w:pPr>
            <w:r w:rsidRPr="00377E0B">
              <w:rPr>
                <w:rFonts w:ascii="Arial" w:hAnsi="Arial" w:cs="Arial"/>
                <w:color w:val="404040" w:themeColor="text1" w:themeTint="BF"/>
                <w:sz w:val="20"/>
                <w:szCs w:val="18"/>
                <w:lang w:val="en-US"/>
              </w:rPr>
              <w:lastRenderedPageBreak/>
              <w:t>angielski</w:t>
            </w:r>
          </w:p>
        </w:tc>
        <w:tc>
          <w:tcPr>
            <w:tcW w:w="8189" w:type="dxa"/>
            <w:tcMar>
              <w:top w:w="198" w:type="dxa"/>
              <w:left w:w="0" w:type="dxa"/>
              <w:right w:w="0" w:type="dxa"/>
            </w:tcMar>
          </w:tcPr>
          <w:p w:rsidR="00DD466E" w:rsidRPr="00377E0B" w:rsidRDefault="00DD466E" w:rsidP="000E1E81">
            <w:pPr>
              <w:pStyle w:val="Bezodstpw"/>
              <w:ind w:left="113"/>
              <w:rPr>
                <w:rFonts w:ascii="Arial" w:hAnsi="Arial" w:cs="Arial"/>
                <w:color w:val="404040" w:themeColor="text1" w:themeTint="BF"/>
                <w:sz w:val="20"/>
                <w:szCs w:val="20"/>
                <w:lang w:val="en-US"/>
              </w:rPr>
            </w:pPr>
            <w:r w:rsidRPr="00377E0B">
              <w:rPr>
                <w:rFonts w:ascii="Arial" w:hAnsi="Arial" w:cs="Arial"/>
                <w:color w:val="404040" w:themeColor="text1" w:themeTint="BF"/>
                <w:sz w:val="20"/>
                <w:szCs w:val="18"/>
                <w:lang w:val="en-US"/>
              </w:rPr>
              <w:t>średnio- zaawansowany</w:t>
            </w:r>
          </w:p>
        </w:tc>
      </w:tr>
    </w:tbl>
    <w:p w:rsidR="00884D5B" w:rsidRDefault="001E390C" w:rsidP="00587EF6">
      <w:pPr>
        <w:pStyle w:val="Bezodstpw"/>
        <w:rPr>
          <w:rFonts w:ascii="Arial" w:hAnsi="Arial" w:cs="Arial"/>
          <w:color w:val="8064A2" w:themeColor="accent4"/>
          <w:sz w:val="8"/>
          <w:szCs w:val="20"/>
          <w:lang w:val="en-US"/>
        </w:rPr>
      </w:pPr>
      <w:r>
        <w:rPr>
          <w:rFonts w:ascii="Arial" w:hAnsi="Arial" w:cs="Arial"/>
          <w:bCs/>
          <w:noProof/>
          <w:color w:val="262262"/>
          <w:sz w:val="10"/>
          <w:szCs w:val="30"/>
          <w:lang w:eastAsia="pl-PL"/>
        </w:rPr>
        <mc:AlternateContent>
          <mc:Choice Requires="wpg">
            <w:drawing>
              <wp:anchor distT="0" distB="0" distL="114300" distR="114300" simplePos="0" relativeHeight="251694080" behindDoc="0" locked="0" layoutInCell="1" allowOverlap="0" wp14:anchorId="29BD77BE" wp14:editId="64A78C83">
                <wp:simplePos x="0" y="0"/>
                <wp:positionH relativeFrom="column">
                  <wp:align>left</wp:align>
                </wp:positionH>
                <wp:positionV relativeFrom="line">
                  <wp:align>top</wp:align>
                </wp:positionV>
                <wp:extent cx="2059200" cy="554400"/>
                <wp:effectExtent l="0" t="0" r="0" b="17145"/>
                <wp:wrapTopAndBottom/>
                <wp:docPr id="154" name="Grupa 154"/>
                <wp:cNvGraphicFramePr/>
                <a:graphic xmlns:a="http://schemas.openxmlformats.org/drawingml/2006/main">
                  <a:graphicData uri="http://schemas.microsoft.com/office/word/2010/wordprocessingGroup">
                    <wpg:wgp>
                      <wpg:cNvGrpSpPr/>
                      <wpg:grpSpPr>
                        <a:xfrm>
                          <a:off x="0" y="0"/>
                          <a:ext cx="2059200" cy="554400"/>
                          <a:chOff x="-63905" y="209527"/>
                          <a:chExt cx="2058670" cy="171936"/>
                        </a:xfrm>
                      </wpg:grpSpPr>
                      <wps:wsp>
                        <wps:cNvPr id="155" name="Pole tekstowe 155"/>
                        <wps:cNvSpPr txBox="1"/>
                        <wps:spPr>
                          <a:xfrm>
                            <a:off x="-63905" y="209527"/>
                            <a:ext cx="2058670" cy="143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390C" w:rsidRPr="002D224B" w:rsidRDefault="001E390C" w:rsidP="001E390C">
                              <w:pPr>
                                <w:spacing w:before="360" w:after="0"/>
                                <w:rPr>
                                  <w:rFonts w:ascii="Arial" w:hAnsi="Arial" w:cs="Arial"/>
                                  <w:bCs/>
                                  <w:color w:val="006EC0"/>
                                  <w:sz w:val="32"/>
                                  <w:szCs w:val="30"/>
                                </w:rPr>
                              </w:pPr>
                              <w:r>
                                <w:rPr>
                                  <w:rFonts w:ascii="Arial" w:hAnsi="Arial" w:cs="Arial"/>
                                  <w:bCs/>
                                  <w:color w:val="006EC0"/>
                                  <w:sz w:val="32"/>
                                  <w:szCs w:val="30"/>
                                </w:rPr>
                                <w:t>UMIEJĘTNOŚCI</w:t>
                              </w:r>
                            </w:p>
                            <w:p w:rsidR="001E390C" w:rsidRDefault="001E390C" w:rsidP="001E390C"/>
                            <w:p w:rsidR="001E390C" w:rsidRDefault="001E390C" w:rsidP="001E390C"/>
                          </w:txbxContent>
                        </wps:txbx>
                        <wps:bodyPr rot="0" spcFirstLastPara="0" vertOverflow="overflow" horzOverflow="overflow" vert="horz" wrap="square" lIns="0" tIns="0" rIns="228600" bIns="0" numCol="1" spcCol="0" rtlCol="0" fromWordArt="0" anchor="ctr" anchorCtr="0" forceAA="0" compatLnSpc="1">
                          <a:prstTxWarp prst="textNoShape">
                            <a:avLst/>
                          </a:prstTxWarp>
                          <a:noAutofit/>
                        </wps:bodyPr>
                      </wps:wsp>
                      <wps:wsp>
                        <wps:cNvPr id="156" name="Łącznik prosty 156"/>
                        <wps:cNvCnPr/>
                        <wps:spPr>
                          <a:xfrm>
                            <a:off x="-47066" y="381463"/>
                            <a:ext cx="1476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9BD77BE" id="Grupa 154" o:spid="_x0000_s1035" style="position:absolute;margin-left:0;margin-top:0;width:162.15pt;height:43.65pt;z-index:251694080;mso-position-horizontal:left;mso-position-vertical:top;mso-position-vertical-relative:line;mso-width-relative:margin;mso-height-relative:margin" coordorigin="-639,2095" coordsize="20586,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" o:allowoverlap="f">
                <v:shape id="Pole tekstowe 155" o:spid="_x0000_s1036" type="#_x0000_t202" style="position:absolute;left:-639;top:2095;width:20586;height:14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tXcYA&#10;AADcAAAADwAAAGRycy9kb3ducmV2LnhtbESPwWrDMBBE74X8g9hCbrWcQuLgRAkmNKGhvTTuByzW&#10;xha1VsaSHadfXxUKve0ys/Nmt/vJtmKk3hvHChZJCoK4ctpwreCzPD6tQfiArLF1TAru5GG/mz1s&#10;Mdfuxh80XkItYgj7HBU0IXS5lL5qyKJPXEcctavrLYa49rXUPd5iuG3lc5qupEXDkdBgR4eGqq/L&#10;YCPEnM2pWJ8HXL2XL99uzBZZ9qbU/HEqNiACTeHf/Hf9qmP95RJ+n4kTyN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bvtXcYAAADcAAAADwAAAAAAAAAAAAAAAACYAgAAZHJz&#10;L2Rvd25yZXYueG1sUEsFBgAAAAAEAAQA9QAAAIsDAAAAAA==&#10;" filled="f" stroked="f" strokeweight=".5pt">
                  <v:textbox inset="0,0,18pt,0">
                    <w:txbxContent>
                      <w:p w:rsidR="001E390C" w:rsidRPr="002D224B" w:rsidRDefault="001E390C" w:rsidP="001E390C">
                        <w:pPr>
                          <w:spacing w:before="360" w:after="0"/>
                          <w:rPr>
                            <w:rFonts w:ascii="Arial" w:hAnsi="Arial" w:cs="Arial"/>
                            <w:bCs/>
                            <w:color w:val="006EC0"/>
                            <w:sz w:val="32"/>
                            <w:szCs w:val="30"/>
                          </w:rPr>
                        </w:pPr>
                        <w:r>
                          <w:rPr>
                            <w:rFonts w:ascii="Arial" w:hAnsi="Arial" w:cs="Arial"/>
                            <w:bCs/>
                            <w:color w:val="006EC0"/>
                            <w:sz w:val="32"/>
                            <w:szCs w:val="30"/>
                          </w:rPr>
                          <w:t>UMIEJĘTNOŚCI</w:t>
                        </w:r>
                      </w:p>
                      <w:p w:rsidR="001E390C" w:rsidRDefault="001E390C" w:rsidP="001E390C"/>
                      <w:p w:rsidR="001E390C" w:rsidRDefault="001E390C" w:rsidP="001E390C"/>
                    </w:txbxContent>
                  </v:textbox>
                </v:shape>
                <v:line id="Łącznik prosty 156" o:spid="_x0000_s1037" style="position:absolute;visibility:visible;mso-wrap-style:square" from="-470,3814" to="14289,3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YD8sIAAADcAAAADwAAAGRycy9kb3ducmV2LnhtbERPzYrCMBC+C/sOYRa8iKaKulKNsiiC&#10;7G3rPsDYjG20mXSbqNWnNwsL3ubj+53FqrWVuFLjjWMFw0ECgjh32nCh4Ge/7c9A+ICssXJMCu7k&#10;YbV86yww1e7G33TNQiFiCPsUFZQh1KmUPi/Joh+4mjhyR9dYDBE2hdQN3mK4reQoSabSouHYUGJN&#10;65Lyc3axCszj/tX7/ThgL8mq8aY9bR5meFKq+95+zkEEasNL/O/e6Th/MoW/Z+IFcvk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kYD8sIAAADcAAAADwAAAAAAAAAAAAAA&#10;AAChAgAAZHJzL2Rvd25yZXYueG1sUEsFBgAAAAAEAAQA+QAAAJADAAAAAA==&#10;" strokecolor="#4579b8 [3044]" strokeweight="1.5pt"/>
                <w10:wrap type="topAndBottom" anchory="line"/>
              </v:group>
            </w:pict>
          </mc:Fallback>
        </mc:AlternateContent>
      </w:r>
    </w:p>
    <w:p w:rsidR="00DD466E" w:rsidRPr="008765C0" w:rsidRDefault="00DD466E" w:rsidP="003C5C8B">
      <w:pPr>
        <w:pStyle w:val="Bezodstpw"/>
        <w:spacing w:before="160" w:line="360" w:lineRule="auto"/>
        <w:rPr>
          <w:rFonts w:ascii="Arial" w:hAnsi="Arial" w:cs="Arial"/>
          <w:color w:val="404040" w:themeColor="text1" w:themeTint="BF"/>
          <w:sz w:val="20"/>
          <w:szCs w:val="20"/>
          <w:lang w:val="en-US"/>
        </w:rPr>
      </w:pPr>
      <w:r w:rsidRPr="008765C0">
        <w:rPr>
          <w:rFonts w:ascii="Arial" w:hAnsi="Arial" w:cs="Arial"/>
          <w:color w:val="404040" w:themeColor="text1" w:themeTint="BF"/>
          <w:sz w:val="20"/>
          <w:szCs w:val="20"/>
          <w:lang w:val="en-US"/>
        </w:rPr>
        <w:t xml:space="preserve">Znajomość środowiska Microsoft Office, Znajomość języka HTML, CSS, Twitter Bootstrap 3, Podstawowa znajomość frameworka Symfony2, Podstawowa znajomość baz danych SQL, Znajomość praktycznej budowy komputera, Prawo jazdy kat. B, WordPress, OTRS, Moodle, Kontakt z klientem, Praca w banku</w:t>
      </w:r>
    </w:p>
    <w:p w:rsidR="007B760F" w:rsidRPr="007B760F" w:rsidRDefault="00674435" w:rsidP="00DD466E">
      <w:pPr>
        <w:pStyle w:val="Bezodstpw"/>
        <w:rPr>
          <w:rFonts w:ascii="Arial" w:hAnsi="Arial" w:cs="Arial"/>
          <w:color w:val="8064A2" w:themeColor="accent4"/>
          <w:sz w:val="8"/>
        </w:rPr>
      </w:pPr>
      <w:r>
        <w:rPr>
          <w:rFonts w:ascii="Arial" w:hAnsi="Arial" w:cs="Arial"/>
          <w:bCs/>
          <w:noProof/>
          <w:color w:val="262262"/>
          <w:sz w:val="10"/>
          <w:szCs w:val="30"/>
          <w:lang w:eastAsia="pl-PL"/>
        </w:rPr>
        <mc:AlternateContent>
          <mc:Choice Requires="wpg">
            <w:drawing>
              <wp:anchor distT="0" distB="0" distL="114300" distR="114300" simplePos="0" relativeHeight="251688448" behindDoc="0" locked="0" layoutInCell="1" allowOverlap="0" wp14:anchorId="12E09D41" wp14:editId="4DFD7704">
                <wp:simplePos x="0" y="0"/>
                <wp:positionH relativeFrom="column">
                  <wp:align>left</wp:align>
                </wp:positionH>
                <wp:positionV relativeFrom="line">
                  <wp:align>top</wp:align>
                </wp:positionV>
                <wp:extent cx="4481830" cy="464185"/>
                <wp:effectExtent l="0" t="0" r="0" b="12065"/>
                <wp:wrapTopAndBottom/>
                <wp:docPr id="157" name="Grupa 157"/>
                <wp:cNvGraphicFramePr/>
                <a:graphic xmlns:a="http://schemas.openxmlformats.org/drawingml/2006/main">
                  <a:graphicData uri="http://schemas.microsoft.com/office/word/2010/wordprocessingGroup">
                    <wpg:wgp>
                      <wpg:cNvGrpSpPr/>
                      <wpg:grpSpPr>
                        <a:xfrm>
                          <a:off x="0" y="0"/>
                          <a:ext cx="4482000" cy="464400"/>
                          <a:chOff x="-63905" y="209527"/>
                          <a:chExt cx="4482477" cy="171936"/>
                        </a:xfrm>
                      </wpg:grpSpPr>
                      <wps:wsp>
                        <wps:cNvPr id="158" name="Pole tekstowe 158"/>
                        <wps:cNvSpPr txBox="1"/>
                        <wps:spPr>
                          <a:xfrm>
                            <a:off x="-63905" y="209527"/>
                            <a:ext cx="4482477" cy="154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760F" w:rsidRPr="002D224B" w:rsidRDefault="007B760F" w:rsidP="007B760F">
                              <w:pPr>
                                <w:spacing w:before="240" w:after="0"/>
                                <w:rPr>
                                  <w:rFonts w:ascii="Arial" w:hAnsi="Arial" w:cs="Arial"/>
                                  <w:bCs/>
                                  <w:color w:val="006EC0"/>
                                  <w:sz w:val="32"/>
                                  <w:szCs w:val="30"/>
                                </w:rPr>
                              </w:pPr>
                              <w:r>
                                <w:rPr>
                                  <w:rFonts w:ascii="Arial" w:hAnsi="Arial" w:cs="Arial"/>
                                  <w:bCs/>
                                  <w:color w:val="006EC0"/>
                                  <w:sz w:val="32"/>
                                  <w:szCs w:val="30"/>
                                </w:rPr>
                                <w:t>KURSY, SZKOLENIA I CERTYFIKATY</w:t>
                              </w:r>
                            </w:p>
                            <w:p w:rsidR="007B760F" w:rsidRDefault="007B760F" w:rsidP="007B760F"/>
                            <w:p w:rsidR="007B760F" w:rsidRDefault="007B760F" w:rsidP="007B760F"/>
                          </w:txbxContent>
                        </wps:txbx>
                        <wps:bodyPr rot="0" spcFirstLastPara="0" vertOverflow="overflow" horzOverflow="overflow" vert="horz" wrap="square" lIns="0" tIns="0" rIns="228600" bIns="0" numCol="1" spcCol="0" rtlCol="0" fromWordArt="0" anchor="ctr" anchorCtr="0" forceAA="0" compatLnSpc="1">
                          <a:prstTxWarp prst="textNoShape">
                            <a:avLst/>
                          </a:prstTxWarp>
                          <a:noAutofit/>
                        </wps:bodyPr>
                      </wps:wsp>
                      <wps:wsp>
                        <wps:cNvPr id="159" name="Łącznik prosty 159"/>
                        <wps:cNvCnPr/>
                        <wps:spPr>
                          <a:xfrm>
                            <a:off x="-47067" y="381463"/>
                            <a:ext cx="3492372"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2E09D41" id="Grupa 157" o:spid="_x0000_s1038" style="position:absolute;margin-left:0;margin-top:0;width:352.9pt;height:36.55pt;z-index:251688448;mso-position-horizontal:left;mso-position-vertical:top;mso-position-vertical-relative:line;mso-width-relative:margin;mso-height-relative:margin" coordorigin="-639,2095" coordsize="4482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" o:allowoverlap="f">
                <v:shape id="Pole tekstowe 158" o:spid="_x0000_s1039" type="#_x0000_t202" style="position:absolute;left:-639;top:2095;width:44824;height:1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pCw8QA&#10;AADcAAAADwAAAGRycy9kb3ducmV2LnhtbESPzWrCQBDH74W+wzJCb3VjoUZSV5HSFkUv1T7AkJ0m&#10;i9nZkF1j9Omdg+Bthvl//Ga+HHyjeuqiC2xgMs5AEZfBOq4M/B2+X2egYkK22AQmAxeKsFw8P82x&#10;sOHMv9TvU6UkhGOBBuqU2kLrWNbkMY5DSyy3/9B5TLJ2lbYdniXcN/oty6bao2NpqLGlz5rK4/7k&#10;pcRt3M9qtjnhdHf4uoY+n+T51piX0bD6AJVoSA/x3b22gv8utPKMTK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QsPEAAAA3AAAAA8AAAAAAAAAAAAAAAAAmAIAAGRycy9k&#10;b3ducmV2LnhtbFBLBQYAAAAABAAEAPUAAACJAwAAAAA=&#10;" filled="f" stroked="f" strokeweight=".5pt">
                  <v:textbox inset="0,0,18pt,0">
                    <w:txbxContent>
                      <w:p w:rsidR="007B760F" w:rsidRPr="002D224B" w:rsidRDefault="007B760F" w:rsidP="007B760F">
                        <w:pPr>
                          <w:spacing w:before="240" w:after="0"/>
                          <w:rPr>
                            <w:rFonts w:ascii="Arial" w:hAnsi="Arial" w:cs="Arial"/>
                            <w:bCs/>
                            <w:color w:val="006EC0"/>
                            <w:sz w:val="32"/>
                            <w:szCs w:val="30"/>
                          </w:rPr>
                        </w:pPr>
                        <w:r>
                          <w:rPr>
                            <w:rFonts w:ascii="Arial" w:hAnsi="Arial" w:cs="Arial"/>
                            <w:bCs/>
                            <w:color w:val="006EC0"/>
                            <w:sz w:val="32"/>
                            <w:szCs w:val="30"/>
                          </w:rPr>
                          <w:t>KURSY, SZKOLENIA I CERTYFIKATY</w:t>
                        </w:r>
                      </w:p>
                      <w:p w:rsidR="007B760F" w:rsidRDefault="007B760F" w:rsidP="007B760F"/>
                      <w:p w:rsidR="007B760F" w:rsidRDefault="007B760F" w:rsidP="007B760F"/>
                    </w:txbxContent>
                  </v:textbox>
                </v:shape>
                <v:line id="Łącznik prosty 159" o:spid="_x0000_s1040" style="position:absolute;visibility:visible;mso-wrap-style:square" from="-470,3814" to="34453,3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mXgMMAAADcAAAADwAAAGRycy9kb3ducmV2LnhtbERPzWrCQBC+F3yHZQpeRDdKa9uYVUpF&#10;KL019gHG7Jhsmp2N2VWjT+8Khd7m4/udbNXbRpyo88axgukkAUFcOG24VPCz3YxfQfiArLFxTAou&#10;5GG1HDxkmGp35m865aEUMYR9igqqENpUSl9UZNFPXEscub3rLIYIu1LqDs8x3DZyliRzadFwbKiw&#10;pY+Kit/8aBWY6+VrdHjZ4SjJm6d1X6+vZlorNXzs3xcgAvXhX/zn/tRx/vMb3J+JF8j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Zl4DDAAAA3AAAAA8AAAAAAAAAAAAA&#10;AAAAoQIAAGRycy9kb3ducmV2LnhtbFBLBQYAAAAABAAEAPkAAACRAwAAAAA=&#10;" strokecolor="#4579b8 [3044]" strokeweight="1.5pt"/>
                <w10:wrap type="topAndBottom" anchory="line"/>
              </v:group>
            </w:pict>
          </mc:Fallback>
        </mc:AlternateContent>
      </w:r>
    </w:p>
    <w:tbl>
      <w:tblPr>
        <w:tblStyle w:val="Tabela-Siatk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29"/>
        <w:gridCol w:w="8189"/>
      </w:tblGrid>
      <w:tr w:rsidR="00DD466E" w:rsidRPr="00DE35B1" w:rsidTr="00C50DA8">
        <w:trPr>
          <w:jc w:val="center"/>
        </w:trPr>
        <w:tc>
          <w:tcPr>
            <w:tcW w:w="2129" w:type="dxa"/>
            <w:tcMar>
              <w:top w:w="198" w:type="dxa"/>
              <w:left w:w="0" w:type="dxa"/>
              <w:right w:w="0" w:type="dxa"/>
            </w:tcMar>
            <w:hideMark/>
          </w:tcPr>
          <w:p w:rsidR="00DD466E" w:rsidRPr="00DE35B1" w:rsidRDefault="00DD466E" w:rsidP="00D55267">
            <w:pPr>
              <w:pStyle w:val="HTML-wstpniesformatowany"/>
              <w:pBdr>
                <w:left w:val="single" w:sz="6" w:space="8" w:color="BBBBBB"/>
              </w:pBdr>
              <w:shd w:val="clear" w:color="auto" w:fill="FFFFFF"/>
              <w:spacing w:line="276" w:lineRule="auto"/>
              <w:rPr>
                <w:rFonts w:ascii="Arial" w:hAnsi="Arial" w:cs="Arial"/>
                <w:color w:val="7030A0"/>
                <w:sz w:val="6"/>
                <w:szCs w:val="16"/>
              </w:rPr>
            </w:pPr>
            <w:r w:rsidRPr="00DE35B1">
              <w:rPr>
                <w:rFonts w:ascii="Arial" w:hAnsi="Arial" w:cs="Arial"/>
                <w:color w:val="7030A0"/>
                <w:sz w:val="6"/>
                <w:szCs w:val="16"/>
              </w:rPr>
              <w:t/>
            </w:r>
          </w:p>
        </w:tc>
        <w:tc>
          <w:tcPr>
            <w:tcW w:w="8189" w:type="dxa"/>
            <w:tcMar>
              <w:top w:w="198" w:type="dxa"/>
              <w:left w:w="0" w:type="dxa"/>
              <w:right w:w="0" w:type="dxa"/>
            </w:tcMar>
          </w:tcPr>
          <w:p w:rsidR="00DD466E" w:rsidRPr="002D224B" w:rsidRDefault="00DD466E" w:rsidP="00EA1BC5">
            <w:pPr>
              <w:pStyle w:val="Bezodstpw"/>
              <w:spacing w:after="40" w:line="276" w:lineRule="auto"/>
              <w:ind w:left="113"/>
              <w:rPr>
                <w:rFonts w:ascii="Arial" w:hAnsi="Arial" w:cs="Arial"/>
                <w:color w:val="006EC0"/>
                <w:sz w:val="24"/>
                <w:szCs w:val="20"/>
                <w:lang w:val="en-US"/>
              </w:rPr>
            </w:pPr>
            <w:r w:rsidRPr="002D224B">
              <w:rPr>
                <w:rFonts w:ascii="Arial" w:hAnsi="Arial" w:cs="Arial"/>
                <w:color w:val="006EC0"/>
                <w:sz w:val="24"/>
                <w:szCs w:val="20"/>
                <w:lang w:val="en-US"/>
              </w:rPr>
              <w:t>Kurs CISCO CCNA</w:t>
            </w:r>
          </w:p>
        </w:tc>
      </w:tr>
    </w:tbl>
    <w:p w:rsidR="00DB1401" w:rsidRPr="00DB1401" w:rsidRDefault="00DB1401" w:rsidP="00DD466E">
      <w:pPr>
        <w:pStyle w:val="Bezodstpw"/>
        <w:rPr>
          <w:rFonts w:ascii="Arial" w:hAnsi="Arial" w:cs="Arial"/>
          <w:color w:val="8064A2" w:themeColor="accent4"/>
          <w:sz w:val="6"/>
          <w:lang w:val="en-US"/>
        </w:rPr>
      </w:pPr>
    </w:p>
    <w:p w:rsidR="00DD466E" w:rsidRPr="00377E0B" w:rsidRDefault="00DB1401" w:rsidP="0038190C">
      <w:pPr>
        <w:pStyle w:val="Bezodstpw"/>
        <w:spacing w:before="240" w:line="276" w:lineRule="auto"/>
        <w:rPr>
          <w:rFonts w:ascii="Arial" w:hAnsi="Arial" w:cs="Arial"/>
          <w:color w:val="404040" w:themeColor="text1" w:themeTint="BF"/>
          <w:sz w:val="20"/>
          <w:szCs w:val="20"/>
          <w:lang w:val="en-US"/>
        </w:rPr>
      </w:pPr>
      <w:r>
        <w:rPr>
          <w:rFonts w:ascii="Arial" w:hAnsi="Arial" w:cs="Arial"/>
          <w:bCs/>
          <w:noProof/>
          <w:color w:val="262262"/>
          <w:sz w:val="10"/>
          <w:szCs w:val="30"/>
          <w:lang w:eastAsia="pl-PL"/>
        </w:rPr>
        <mc:AlternateContent>
          <mc:Choice Requires="wpg">
            <w:drawing>
              <wp:anchor distT="0" distB="0" distL="114300" distR="114300" simplePos="0" relativeHeight="251693568" behindDoc="0" locked="0" layoutInCell="1" allowOverlap="0" wp14:anchorId="44B30F17" wp14:editId="2456B59B">
                <wp:simplePos x="0" y="0"/>
                <wp:positionH relativeFrom="column">
                  <wp:align>left</wp:align>
                </wp:positionH>
                <wp:positionV relativeFrom="line">
                  <wp:align>top</wp:align>
                </wp:positionV>
                <wp:extent cx="2268000" cy="464400"/>
                <wp:effectExtent l="0" t="0" r="0" b="12065"/>
                <wp:wrapTopAndBottom/>
                <wp:docPr id="163" name="Grupa 163"/>
                <wp:cNvGraphicFramePr/>
                <a:graphic xmlns:a="http://schemas.openxmlformats.org/drawingml/2006/main">
                  <a:graphicData uri="http://schemas.microsoft.com/office/word/2010/wordprocessingGroup">
                    <wpg:wgp>
                      <wpg:cNvGrpSpPr/>
                      <wpg:grpSpPr>
                        <a:xfrm>
                          <a:off x="0" y="0"/>
                          <a:ext cx="2268000" cy="464400"/>
                          <a:chOff x="-63905" y="209527"/>
                          <a:chExt cx="2266700" cy="171856"/>
                        </a:xfrm>
                      </wpg:grpSpPr>
                      <wps:wsp>
                        <wps:cNvPr id="164" name="Pole tekstowe 164"/>
                        <wps:cNvSpPr txBox="1"/>
                        <wps:spPr>
                          <a:xfrm>
                            <a:off x="-63905" y="209527"/>
                            <a:ext cx="2266700" cy="154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1401" w:rsidRPr="002D224B" w:rsidRDefault="00DB1401" w:rsidP="00DB1401">
                              <w:pPr>
                                <w:spacing w:before="240" w:after="0"/>
                                <w:rPr>
                                  <w:rFonts w:ascii="Arial" w:hAnsi="Arial" w:cs="Arial"/>
                                  <w:bCs/>
                                  <w:color w:val="006EC0"/>
                                  <w:sz w:val="32"/>
                                  <w:szCs w:val="30"/>
                                </w:rPr>
                              </w:pPr>
                              <w:r>
                                <w:rPr>
                                  <w:rFonts w:ascii="Arial" w:hAnsi="Arial" w:cs="Arial"/>
                                  <w:bCs/>
                                  <w:color w:val="006EC0"/>
                                  <w:sz w:val="32"/>
                                  <w:szCs w:val="30"/>
                                </w:rPr>
                                <w:t>ZAINTERESOWANIA</w:t>
                              </w:r>
                            </w:p>
                            <w:p w:rsidR="00DB1401" w:rsidRDefault="00DB1401" w:rsidP="00DB1401"/>
                            <w:p w:rsidR="00DB1401" w:rsidRDefault="00DB1401" w:rsidP="00DB1401"/>
                          </w:txbxContent>
                        </wps:txbx>
                        <wps:bodyPr rot="0" spcFirstLastPara="0" vertOverflow="overflow" horzOverflow="overflow" vert="horz" wrap="square" lIns="0" tIns="0" rIns="228600" bIns="0" numCol="1" spcCol="0" rtlCol="0" fromWordArt="0" anchor="ctr" anchorCtr="0" forceAA="0" compatLnSpc="1">
                          <a:prstTxWarp prst="textNoShape">
                            <a:avLst/>
                          </a:prstTxWarp>
                          <a:noAutofit/>
                        </wps:bodyPr>
                      </wps:wsp>
                      <wps:wsp>
                        <wps:cNvPr id="165" name="Łącznik prosty 165"/>
                        <wps:cNvCnPr/>
                        <wps:spPr>
                          <a:xfrm>
                            <a:off x="-47069" y="381383"/>
                            <a:ext cx="1955212"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4B30F17" id="Grupa 163" o:spid="_x0000_s1044" style="position:absolute;margin-left:0;margin-top:0;width:178.6pt;height:36.55pt;z-index:251693568;mso-position-horizontal:left;mso-position-vertical:top;mso-position-vertical-relative:line;mso-width-relative:margin;mso-height-relative:margin" coordorigin="-639,2095" coordsize="22667,1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" o:allowoverlap="f">
                <v:shape id="Pole tekstowe 164" o:spid="_x0000_s1045" type="#_x0000_t202" style="position:absolute;left:-639;top:2095;width:22666;height:1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uCe8UA&#10;AADcAAAADwAAAGRycy9kb3ducmV2LnhtbESP3WrCQBCF7wu+wzJC7+rGIolEVxGxUrE3/jzAkB2T&#10;xexsyK4x7dO7gtC7Gc6Z852ZL3tbi45abxwrGI8SEMSF04ZLBefT18cUhA/IGmvHpOCXPCwXg7c5&#10;5trd+UDdMZQihrDPUUEVQpNL6YuKLPqRa4ijdnGtxRDXtpS6xXsMt7X8TJJUWjQcCRU2tK6ouB5v&#10;NkLMzmxX090N05/T5s912TjL9kq9D/vVDESgPvybX9ffOtZPJ/B8Jk4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m4J7xQAAANwAAAAPAAAAAAAAAAAAAAAAAJgCAABkcnMv&#10;ZG93bnJldi54bWxQSwUGAAAAAAQABAD1AAAAigMAAAAA&#10;" filled="f" stroked="f" strokeweight=".5pt">
                  <v:textbox inset="0,0,18pt,0">
                    <w:txbxContent>
                      <w:p w:rsidR="00DB1401" w:rsidRPr="002D224B" w:rsidRDefault="00DB1401" w:rsidP="00DB1401">
                        <w:pPr>
                          <w:spacing w:before="240" w:after="0"/>
                          <w:rPr>
                            <w:rFonts w:ascii="Arial" w:hAnsi="Arial" w:cs="Arial"/>
                            <w:bCs/>
                            <w:color w:val="006EC0"/>
                            <w:sz w:val="32"/>
                            <w:szCs w:val="30"/>
                          </w:rPr>
                        </w:pPr>
                        <w:r>
                          <w:rPr>
                            <w:rFonts w:ascii="Arial" w:hAnsi="Arial" w:cs="Arial"/>
                            <w:bCs/>
                            <w:color w:val="006EC0"/>
                            <w:sz w:val="32"/>
                            <w:szCs w:val="30"/>
                          </w:rPr>
                          <w:t>ZAINTERESOWANIA</w:t>
                        </w:r>
                      </w:p>
                      <w:p w:rsidR="00DB1401" w:rsidRDefault="00DB1401" w:rsidP="00DB1401"/>
                      <w:p w:rsidR="00DB1401" w:rsidRDefault="00DB1401" w:rsidP="00DB1401"/>
                    </w:txbxContent>
                  </v:textbox>
                </v:shape>
                <v:line id="Łącznik prosty 165" o:spid="_x0000_s1046" style="position:absolute;visibility:visible;mso-wrap-style:square" from="-470,3813" to="19081,3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hXOMIAAADcAAAADwAAAGRycy9kb3ducmV2LnhtbERPzYrCMBC+C/sOYRa8iKaKulKNsiiC&#10;7G3rPsDYjG20mXSbqNWnNwsL3ubj+53FqrWVuFLjjWMFw0ECgjh32nCh4Ge/7c9A+ICssXJMCu7k&#10;YbV86yww1e7G33TNQiFiCPsUFZQh1KmUPi/Joh+4mjhyR9dYDBE2hdQN3mK4reQoSabSouHYUGJN&#10;65Lyc3axCszj/tX7/ThgL8mq8aY9bR5meFKq+95+zkEEasNL/O/e6Th/OoG/Z+IFcvk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PhXOMIAAADcAAAADwAAAAAAAAAAAAAA&#10;AAChAgAAZHJzL2Rvd25yZXYueG1sUEsFBgAAAAAEAAQA+QAAAJADAAAAAA==&#10;" strokecolor="#4579b8 [3044]" strokeweight="1.5pt"/>
                <w10:wrap type="topAndBottom" anchory="line"/>
              </v:group>
            </w:pict>
          </mc:Fallback>
        </mc:AlternateContent>
      </w:r>
      <w:r w:rsidR="00DD466E" w:rsidRPr="00377E0B">
        <w:rPr>
          <w:rFonts w:ascii="Arial" w:hAnsi="Arial" w:cs="Arial"/>
          <w:color w:val="404040" w:themeColor="text1" w:themeTint="BF"/>
          <w:sz w:val="20"/>
          <w:szCs w:val="20"/>
          <w:lang w:val="en-US"/>
        </w:rPr>
        <w:t xml:space="preserve">Hardware, piłka nożna, film, rozrywka elektroniczna, historia, gotowanie. bieganie,</w:t>
      </w:r>
    </w:p>
    <w:p w:rsidR="005E0D24" w:rsidRPr="00BC59A5" w:rsidRDefault="00BC59A5" w:rsidP="00DD466E">
      <w:pPr>
        <w:pStyle w:val="Bezodstpw"/>
        <w:rPr>
          <w:rFonts w:ascii="Arial" w:hAnsi="Arial" w:cs="Arial"/>
          <w:color w:val="8064A2" w:themeColor="accent4"/>
          <w:sz w:val="8"/>
          <w:lang w:val="en-US"/>
        </w:rPr>
      </w:pPr>
      <w:r>
        <w:rPr>
          <w:rFonts w:ascii="Arial" w:hAnsi="Arial" w:cs="Arial"/>
          <w:bCs/>
          <w:noProof/>
          <w:color w:val="262262"/>
          <w:sz w:val="10"/>
          <w:szCs w:val="30"/>
          <w:lang w:eastAsia="pl-PL"/>
        </w:rPr>
        <mc:AlternateContent>
          <mc:Choice Requires="wpg">
            <w:drawing>
              <wp:anchor distT="0" distB="0" distL="114300" distR="114300" simplePos="0" relativeHeight="251696128" behindDoc="0" locked="0" layoutInCell="1" allowOverlap="0" wp14:anchorId="350B5789" wp14:editId="0F29F592">
                <wp:simplePos x="0" y="0"/>
                <wp:positionH relativeFrom="column">
                  <wp:align>left</wp:align>
                </wp:positionH>
                <wp:positionV relativeFrom="line">
                  <wp:align>top</wp:align>
                </wp:positionV>
                <wp:extent cx="2268000" cy="536400"/>
                <wp:effectExtent l="0" t="0" r="0" b="16510"/>
                <wp:wrapTopAndBottom/>
                <wp:docPr id="166" name="Grupa 166"/>
                <wp:cNvGraphicFramePr/>
                <a:graphic xmlns:a="http://schemas.openxmlformats.org/drawingml/2006/main">
                  <a:graphicData uri="http://schemas.microsoft.com/office/word/2010/wordprocessingGroup">
                    <wpg:wgp>
                      <wpg:cNvGrpSpPr/>
                      <wpg:grpSpPr>
                        <a:xfrm>
                          <a:off x="0" y="0"/>
                          <a:ext cx="2268000" cy="536400"/>
                          <a:chOff x="-63905" y="209527"/>
                          <a:chExt cx="2266700" cy="171856"/>
                        </a:xfrm>
                      </wpg:grpSpPr>
                      <wps:wsp>
                        <wps:cNvPr id="167" name="Pole tekstowe 167"/>
                        <wps:cNvSpPr txBox="1"/>
                        <wps:spPr>
                          <a:xfrm>
                            <a:off x="-63905" y="209527"/>
                            <a:ext cx="2266700" cy="154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59A5" w:rsidRPr="002D224B" w:rsidRDefault="00BC59A5" w:rsidP="00BC59A5">
                              <w:pPr>
                                <w:spacing w:before="360" w:after="0"/>
                                <w:rPr>
                                  <w:rFonts w:ascii="Arial" w:hAnsi="Arial" w:cs="Arial"/>
                                  <w:bCs/>
                                  <w:color w:val="006EC0"/>
                                  <w:sz w:val="32"/>
                                  <w:szCs w:val="30"/>
                                </w:rPr>
                              </w:pPr>
                              <w:r>
                                <w:rPr>
                                  <w:rFonts w:ascii="Arial" w:hAnsi="Arial" w:cs="Arial"/>
                                  <w:bCs/>
                                  <w:color w:val="006EC0"/>
                                  <w:sz w:val="32"/>
                                  <w:szCs w:val="30"/>
                                </w:rPr>
                                <w:t>LINKI</w:t>
                              </w:r>
                            </w:p>
                            <w:p w:rsidR="00BC59A5" w:rsidRDefault="00BC59A5" w:rsidP="00BC59A5"/>
                            <w:p w:rsidR="00BC59A5" w:rsidRDefault="00BC59A5" w:rsidP="00BC59A5"/>
                          </w:txbxContent>
                        </wps:txbx>
                        <wps:bodyPr rot="0" spcFirstLastPara="0" vertOverflow="overflow" horzOverflow="overflow" vert="horz" wrap="square" lIns="0" tIns="0" rIns="228600" bIns="0" numCol="1" spcCol="0" rtlCol="0" fromWordArt="0" anchor="ctr" anchorCtr="0" forceAA="0" compatLnSpc="1">
                          <a:prstTxWarp prst="textNoShape">
                            <a:avLst/>
                          </a:prstTxWarp>
                          <a:noAutofit/>
                        </wps:bodyPr>
                      </wps:wsp>
                      <wps:wsp>
                        <wps:cNvPr id="168" name="Łącznik prosty 168"/>
                        <wps:cNvCnPr/>
                        <wps:spPr>
                          <a:xfrm>
                            <a:off x="-47069" y="381383"/>
                            <a:ext cx="503803"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50B5789" id="Grupa 166" o:spid="_x0000_s1047" style="position:absolute;margin-left:0;margin-top:0;width:178.6pt;height:42.25pt;z-index:251696128;mso-position-horizontal:left;mso-position-vertical:top;mso-position-vertical-relative:line;mso-width-relative:margin;mso-height-relative:margin" coordorigin="-639,2095" coordsize="22667,1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" o:allowoverlap="f">
                <v:shape id="Pole tekstowe 167" o:spid="_x0000_s1048" type="#_x0000_t202" style="position:absolute;left:-639;top:2095;width:22666;height:1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kcDMQA&#10;AADcAAAADwAAAGRycy9kb3ducmV2LnhtbESP3YrCMBCF7xf2HcII3q2pe9FKNYrIrijujT8PMDRj&#10;G2wmpYm1+vRGWPBuhnPmfGdmi97WoqPWG8cKxqMEBHHhtOFSwen4+zUB4QOyxtoxKbiTh8X882OG&#10;uXY33lN3CKWIIexzVFCF0ORS+qIii37kGuKonV1rMcS1LaVu8RbDbS2/kySVFg1HQoUNrSoqLoer&#10;jRCzNevlZHvF9O/483BdNs6ynVLDQb+cggjUh7f5/3qjY/00g9czcQI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JHAzEAAAA3AAAAA8AAAAAAAAAAAAAAAAAmAIAAGRycy9k&#10;b3ducmV2LnhtbFBLBQYAAAAABAAEAPUAAACJAwAAAAA=&#10;" filled="f" stroked="f" strokeweight=".5pt">
                  <v:textbox inset="0,0,18pt,0">
                    <w:txbxContent>
                      <w:p w:rsidR="00BC59A5" w:rsidRPr="002D224B" w:rsidRDefault="00BC59A5" w:rsidP="00BC59A5">
                        <w:pPr>
                          <w:spacing w:before="360" w:after="0"/>
                          <w:rPr>
                            <w:rFonts w:ascii="Arial" w:hAnsi="Arial" w:cs="Arial"/>
                            <w:bCs/>
                            <w:color w:val="006EC0"/>
                            <w:sz w:val="32"/>
                            <w:szCs w:val="30"/>
                          </w:rPr>
                        </w:pPr>
                        <w:r>
                          <w:rPr>
                            <w:rFonts w:ascii="Arial" w:hAnsi="Arial" w:cs="Arial"/>
                            <w:bCs/>
                            <w:color w:val="006EC0"/>
                            <w:sz w:val="32"/>
                            <w:szCs w:val="30"/>
                          </w:rPr>
                          <w:t>LINKI</w:t>
                        </w:r>
                      </w:p>
                      <w:p w:rsidR="00BC59A5" w:rsidRDefault="00BC59A5" w:rsidP="00BC59A5"/>
                      <w:p w:rsidR="00BC59A5" w:rsidRDefault="00BC59A5" w:rsidP="00BC59A5"/>
                    </w:txbxContent>
                  </v:textbox>
                </v:shape>
                <v:line id="Łącznik prosty 168" o:spid="_x0000_s1049" style="position:absolute;visibility:visible;mso-wrap-style:square" from="-470,3813" to="4567,3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n4psUAAADcAAAADwAAAGRycy9kb3ducmV2LnhtbESPQW/CMAyF75P4D5En7YIgZUKACgGh&#10;oUnTbiv8ANOYNqxxuiaDwq/Hh0m72XrP731ebXrfqAt10QU2MBlnoIjLYB1XBg7799ECVEzIFpvA&#10;ZOBGETbrwdMKcxuu/EWXIlVKQjjmaKBOqc21jmVNHuM4tMSinULnMcnaVdp2eJVw3+jXLJtpj46l&#10;ocaW3moqv4tfb8Ddb5/Dn/kRh1nRTHf9eXd3k7MxL8/9dgkqUZ/+zX/XH1bwZ0Irz8gEe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n4psUAAADcAAAADwAAAAAAAAAA&#10;AAAAAAChAgAAZHJzL2Rvd25yZXYueG1sUEsFBgAAAAAEAAQA+QAAAJMDAAAAAA==&#10;" strokecolor="#4579b8 [3044]" strokeweight="1.5pt"/>
                <w10:wrap type="topAndBottom" anchory="line"/>
              </v:group>
            </w:pict>
          </mc:Fallback>
        </mc:AlternateContent>
      </w:r>
    </w:p>
    <w:tbl>
      <w:tblPr>
        <w:tblStyle w:val="Tabela-Siatk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25"/>
        <w:gridCol w:w="8193"/>
      </w:tblGrid>
      <w:tr w:rsidR="00DD466E" w:rsidRPr="00DE35B1" w:rsidTr="00D9279B">
        <w:trPr>
          <w:jc w:val="center"/>
        </w:trPr>
        <w:tc>
          <w:tcPr>
            <w:tcW w:w="2125" w:type="dxa"/>
            <w:tcMar>
              <w:top w:w="198" w:type="dxa"/>
            </w:tcMar>
            <w:hideMark/>
          </w:tcPr>
          <w:p w:rsidR="00DD466E" w:rsidRPr="00377E0B" w:rsidRDefault="00DD466E" w:rsidP="000E1E81">
            <w:pPr>
              <w:pStyle w:val="Bezodstpw"/>
              <w:rPr>
                <w:rFonts w:ascii="Arial" w:hAnsi="Arial" w:cs="Arial"/>
                <w:color w:val="404040" w:themeColor="text1" w:themeTint="BF"/>
                <w:sz w:val="20"/>
                <w:szCs w:val="18"/>
                <w:lang w:val="en-US"/>
              </w:rPr>
            </w:pPr>
            <w:r w:rsidRPr="00377E0B">
              <w:rPr>
                <w:rFonts w:ascii="Arial" w:hAnsi="Arial" w:cs="Arial"/>
                <w:color w:val="404040" w:themeColor="text1" w:themeTint="BF"/>
                <w:sz w:val="20"/>
                <w:szCs w:val="18"/>
                <w:lang w:val="en-US"/>
              </w:rPr>
              <w:t>Strona osobista</w:t>
            </w:r>
          </w:p>
        </w:tc>
        <w:tc>
          <w:tcPr>
            <w:tcW w:w="8193" w:type="dxa"/>
            <w:tcMar>
              <w:top w:w="198" w:type="dxa"/>
            </w:tcMar>
          </w:tcPr>
          <w:p w:rsidR="00DD466E" w:rsidRPr="00377E0B" w:rsidRDefault="00DD466E" w:rsidP="008765C0">
            <w:pPr>
              <w:pStyle w:val="Bezodstpw"/>
              <w:ind w:left="113"/>
              <w:rPr>
                <w:rFonts w:ascii="Arial" w:hAnsi="Arial" w:cs="Arial"/>
                <w:color w:val="404040" w:themeColor="text1" w:themeTint="BF"/>
                <w:sz w:val="20"/>
                <w:szCs w:val="18"/>
                <w:lang w:val="en-US"/>
              </w:rPr>
            </w:pPr>
            <w:r w:rsidRPr="00377E0B">
              <w:rPr>
                <w:rFonts w:ascii="Arial" w:hAnsi="Arial" w:cs="Arial"/>
                <w:color w:val="404040" w:themeColor="text1" w:themeTint="BF"/>
                <w:sz w:val="20"/>
                <w:szCs w:val="18"/>
                <w:lang w:val="en-US"/>
              </w:rPr>
              <w:t>https://nomadpc.wordpress.com/</w:t>
            </w:r>
          </w:p>
        </w:tc>
      </w:tr>
    </w:tbl>
    <w:p w:rsidR="008668FC" w:rsidRPr="008668FC" w:rsidRDefault="008668FC" w:rsidP="008668FC">
      <w:pPr>
        <w:spacing w:before="600" w:after="0" w:line="276" w:lineRule="auto"/>
        <w:jc w:val="both"/>
        <w:rPr>
          <w:rFonts w:ascii="Arial" w:hAnsi="Arial" w:cs="Arial"/>
          <w:color w:val="A6A6A6" w:themeColor="background1" w:themeShade="A6"/>
          <w:sz w:val="16"/>
          <w:szCs w:val="16"/>
        </w:rPr>
      </w:pPr>
      <w:r w:rsidRPr="008668FC">
        <w:rPr>
          <w:rFonts w:ascii="Arial" w:hAnsi="Arial" w:cs="Arial"/>
          <w:color w:val="A6A6A6" w:themeColor="background1" w:themeShade="A6"/>
          <w:sz w:val="16"/>
          <w:szCs w:val="16"/>
        </w:rPr>
        <w:t xml:space="preserve">Wyrażam zgodę na przetwarzanie danych osobowych zawartych w mojej aplikacji dla potrzeb niezbędnych do realizacji procesów rekrutacyjnych zgodnie z ustawą z dnia 29 sierpnia1997 r. o ochronie danych osobowych </w:t>
      </w:r>
      <w:r w:rsidR="003C30C3">
        <w:rPr>
          <w:rFonts w:ascii="Arial" w:hAnsi="Arial" w:cs="Arial"/>
          <w:color w:val="A6A6A6" w:themeColor="background1" w:themeShade="A6"/>
          <w:sz w:val="16"/>
          <w:szCs w:val="20"/>
        </w:rPr>
        <w:t>(t.j. Dz. U. z 2015 r. poz. 2135, 2281, z 20</w:t>
      </w:r>
      <w:bookmarkStart w:id="0" w:name="_GoBack"/>
      <w:bookmarkEnd w:id="0"/>
      <w:r w:rsidR="003C30C3">
        <w:rPr>
          <w:rFonts w:ascii="Arial" w:hAnsi="Arial" w:cs="Arial"/>
          <w:color w:val="A6A6A6" w:themeColor="background1" w:themeShade="A6"/>
          <w:sz w:val="16"/>
          <w:szCs w:val="20"/>
        </w:rPr>
        <w:t>16 r. poz. 195, 677).</w:t>
      </w:r>
    </w:p>
    <w:sectPr w:rsidR="008668FC" w:rsidRPr="008668FC" w:rsidSect="005C7810">
      <w:pgSz w:w="11906" w:h="16838"/>
      <w:pgMar w:top="794" w:right="794" w:bottom="851" w:left="79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234" w:rsidRDefault="00685234" w:rsidP="007C368A">
      <w:pPr>
        <w:spacing w:after="0"/>
      </w:pPr>
      <w:r>
        <w:separator/>
      </w:r>
    </w:p>
  </w:endnote>
  <w:endnote w:type="continuationSeparator" w:id="0">
    <w:p w:rsidR="00685234" w:rsidRDefault="00685234" w:rsidP="007C36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234" w:rsidRDefault="00685234" w:rsidP="007C368A">
      <w:pPr>
        <w:spacing w:after="0"/>
      </w:pPr>
      <w:r>
        <w:separator/>
      </w:r>
    </w:p>
  </w:footnote>
  <w:footnote w:type="continuationSeparator" w:id="0">
    <w:p w:rsidR="00685234" w:rsidRDefault="00685234" w:rsidP="007C368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4142761">
    <w:multiLevelType w:val="hybridMultilevel"/>
    <w:lvl w:ilvl="0" w:tplc="4018112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54142761">
    <w:abstractNumId w:val="541427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A1E"/>
    <w:rsid w:val="000032BC"/>
    <w:rsid w:val="00004B0C"/>
    <w:rsid w:val="00014F4E"/>
    <w:rsid w:val="00034099"/>
    <w:rsid w:val="00047BBA"/>
    <w:rsid w:val="00050489"/>
    <w:rsid w:val="0005138D"/>
    <w:rsid w:val="00052F86"/>
    <w:rsid w:val="00055CA7"/>
    <w:rsid w:val="0005797F"/>
    <w:rsid w:val="00067B10"/>
    <w:rsid w:val="00084BFC"/>
    <w:rsid w:val="00093BB0"/>
    <w:rsid w:val="000A16F9"/>
    <w:rsid w:val="000A2CC2"/>
    <w:rsid w:val="000B0ED9"/>
    <w:rsid w:val="000B7E1F"/>
    <w:rsid w:val="000C30E4"/>
    <w:rsid w:val="000C4F2D"/>
    <w:rsid w:val="000C5ADE"/>
    <w:rsid w:val="000D16F9"/>
    <w:rsid w:val="000D2E25"/>
    <w:rsid w:val="000D4220"/>
    <w:rsid w:val="000D4C6B"/>
    <w:rsid w:val="000D4D35"/>
    <w:rsid w:val="000E1E81"/>
    <w:rsid w:val="000F7597"/>
    <w:rsid w:val="00101C4C"/>
    <w:rsid w:val="00112C40"/>
    <w:rsid w:val="00114D53"/>
    <w:rsid w:val="00126643"/>
    <w:rsid w:val="001554A2"/>
    <w:rsid w:val="001578A2"/>
    <w:rsid w:val="00157AC3"/>
    <w:rsid w:val="0016391E"/>
    <w:rsid w:val="001758F8"/>
    <w:rsid w:val="001764D9"/>
    <w:rsid w:val="00185F77"/>
    <w:rsid w:val="00187FB0"/>
    <w:rsid w:val="001A1838"/>
    <w:rsid w:val="001A67C0"/>
    <w:rsid w:val="001B5BA1"/>
    <w:rsid w:val="001B6BFA"/>
    <w:rsid w:val="001C228D"/>
    <w:rsid w:val="001C22F4"/>
    <w:rsid w:val="001E1E72"/>
    <w:rsid w:val="001E390C"/>
    <w:rsid w:val="001E6179"/>
    <w:rsid w:val="00206D94"/>
    <w:rsid w:val="00215B35"/>
    <w:rsid w:val="00215C16"/>
    <w:rsid w:val="002202B4"/>
    <w:rsid w:val="00220EC8"/>
    <w:rsid w:val="00221DB3"/>
    <w:rsid w:val="00222431"/>
    <w:rsid w:val="0022668C"/>
    <w:rsid w:val="00240351"/>
    <w:rsid w:val="002425C5"/>
    <w:rsid w:val="00242646"/>
    <w:rsid w:val="00246394"/>
    <w:rsid w:val="002511CF"/>
    <w:rsid w:val="00255F03"/>
    <w:rsid w:val="00264202"/>
    <w:rsid w:val="00264B65"/>
    <w:rsid w:val="0026566A"/>
    <w:rsid w:val="0026630D"/>
    <w:rsid w:val="0026644B"/>
    <w:rsid w:val="002669F4"/>
    <w:rsid w:val="002678A5"/>
    <w:rsid w:val="0028085D"/>
    <w:rsid w:val="00293B74"/>
    <w:rsid w:val="002A56A7"/>
    <w:rsid w:val="002B13E7"/>
    <w:rsid w:val="002C419E"/>
    <w:rsid w:val="002D224B"/>
    <w:rsid w:val="002D4C7E"/>
    <w:rsid w:val="002E5A32"/>
    <w:rsid w:val="002E7844"/>
    <w:rsid w:val="00304C15"/>
    <w:rsid w:val="0031038B"/>
    <w:rsid w:val="00314685"/>
    <w:rsid w:val="003179C8"/>
    <w:rsid w:val="00323E93"/>
    <w:rsid w:val="0033514D"/>
    <w:rsid w:val="00336072"/>
    <w:rsid w:val="00346205"/>
    <w:rsid w:val="00351C16"/>
    <w:rsid w:val="0035782E"/>
    <w:rsid w:val="00361912"/>
    <w:rsid w:val="00362FCA"/>
    <w:rsid w:val="00377E0B"/>
    <w:rsid w:val="00380C27"/>
    <w:rsid w:val="0038190C"/>
    <w:rsid w:val="003834BF"/>
    <w:rsid w:val="00387E7A"/>
    <w:rsid w:val="00390E50"/>
    <w:rsid w:val="003A1F93"/>
    <w:rsid w:val="003C30C3"/>
    <w:rsid w:val="003C5C8B"/>
    <w:rsid w:val="003D0817"/>
    <w:rsid w:val="003E1EAC"/>
    <w:rsid w:val="003E40CD"/>
    <w:rsid w:val="003E6700"/>
    <w:rsid w:val="003F2E7D"/>
    <w:rsid w:val="003F4795"/>
    <w:rsid w:val="0040373F"/>
    <w:rsid w:val="00410AC1"/>
    <w:rsid w:val="00422025"/>
    <w:rsid w:val="004228B7"/>
    <w:rsid w:val="00440121"/>
    <w:rsid w:val="00440BA5"/>
    <w:rsid w:val="0045057D"/>
    <w:rsid w:val="004509CD"/>
    <w:rsid w:val="00450FEB"/>
    <w:rsid w:val="00455B77"/>
    <w:rsid w:val="00456C1C"/>
    <w:rsid w:val="0046303C"/>
    <w:rsid w:val="0046483E"/>
    <w:rsid w:val="004670DB"/>
    <w:rsid w:val="00467C28"/>
    <w:rsid w:val="004A2F9E"/>
    <w:rsid w:val="004A7150"/>
    <w:rsid w:val="004B214E"/>
    <w:rsid w:val="004B2461"/>
    <w:rsid w:val="004B53D2"/>
    <w:rsid w:val="004C475D"/>
    <w:rsid w:val="004D0464"/>
    <w:rsid w:val="004D4E95"/>
    <w:rsid w:val="004D57DB"/>
    <w:rsid w:val="004D6DC3"/>
    <w:rsid w:val="004E4F01"/>
    <w:rsid w:val="004F0BEC"/>
    <w:rsid w:val="004F4E8E"/>
    <w:rsid w:val="004F5410"/>
    <w:rsid w:val="00505AAB"/>
    <w:rsid w:val="00505DB5"/>
    <w:rsid w:val="00507539"/>
    <w:rsid w:val="00520A55"/>
    <w:rsid w:val="005211D2"/>
    <w:rsid w:val="00525CE0"/>
    <w:rsid w:val="00526B53"/>
    <w:rsid w:val="0054161A"/>
    <w:rsid w:val="00542BAD"/>
    <w:rsid w:val="0054363D"/>
    <w:rsid w:val="005469EB"/>
    <w:rsid w:val="00553441"/>
    <w:rsid w:val="005561A5"/>
    <w:rsid w:val="00573685"/>
    <w:rsid w:val="00584B62"/>
    <w:rsid w:val="00587EF6"/>
    <w:rsid w:val="0059054B"/>
    <w:rsid w:val="0059749C"/>
    <w:rsid w:val="005A2E2F"/>
    <w:rsid w:val="005C7810"/>
    <w:rsid w:val="005D14F7"/>
    <w:rsid w:val="005E0D24"/>
    <w:rsid w:val="005F4191"/>
    <w:rsid w:val="0061050A"/>
    <w:rsid w:val="00612E84"/>
    <w:rsid w:val="00612FE6"/>
    <w:rsid w:val="00620715"/>
    <w:rsid w:val="006234ED"/>
    <w:rsid w:val="0062423F"/>
    <w:rsid w:val="00634722"/>
    <w:rsid w:val="0064192A"/>
    <w:rsid w:val="00651B41"/>
    <w:rsid w:val="00655E14"/>
    <w:rsid w:val="00664F6B"/>
    <w:rsid w:val="00674435"/>
    <w:rsid w:val="00681BEC"/>
    <w:rsid w:val="00685234"/>
    <w:rsid w:val="006873D9"/>
    <w:rsid w:val="00690C34"/>
    <w:rsid w:val="006A1B27"/>
    <w:rsid w:val="006D7A11"/>
    <w:rsid w:val="006E2439"/>
    <w:rsid w:val="006E3E9E"/>
    <w:rsid w:val="006E4B2F"/>
    <w:rsid w:val="00722ED6"/>
    <w:rsid w:val="007270D2"/>
    <w:rsid w:val="00734C9C"/>
    <w:rsid w:val="00741247"/>
    <w:rsid w:val="0074522E"/>
    <w:rsid w:val="0074533F"/>
    <w:rsid w:val="0075460D"/>
    <w:rsid w:val="00770970"/>
    <w:rsid w:val="00781D55"/>
    <w:rsid w:val="00793983"/>
    <w:rsid w:val="00796C8F"/>
    <w:rsid w:val="0079767C"/>
    <w:rsid w:val="007A5BC0"/>
    <w:rsid w:val="007A6F59"/>
    <w:rsid w:val="007B4717"/>
    <w:rsid w:val="007B5694"/>
    <w:rsid w:val="007B760F"/>
    <w:rsid w:val="007C368A"/>
    <w:rsid w:val="007D29C9"/>
    <w:rsid w:val="007D2CEB"/>
    <w:rsid w:val="007D49F8"/>
    <w:rsid w:val="007D6EDF"/>
    <w:rsid w:val="007E2458"/>
    <w:rsid w:val="007E26C4"/>
    <w:rsid w:val="007E662F"/>
    <w:rsid w:val="007F2504"/>
    <w:rsid w:val="007F6EA6"/>
    <w:rsid w:val="007F7E58"/>
    <w:rsid w:val="008207F0"/>
    <w:rsid w:val="00837D35"/>
    <w:rsid w:val="00841224"/>
    <w:rsid w:val="00841F09"/>
    <w:rsid w:val="00850953"/>
    <w:rsid w:val="00856402"/>
    <w:rsid w:val="00856C13"/>
    <w:rsid w:val="0086014C"/>
    <w:rsid w:val="008668FC"/>
    <w:rsid w:val="00866DDC"/>
    <w:rsid w:val="00872A30"/>
    <w:rsid w:val="00874380"/>
    <w:rsid w:val="008765C0"/>
    <w:rsid w:val="00884D5B"/>
    <w:rsid w:val="00887F7A"/>
    <w:rsid w:val="008A48E7"/>
    <w:rsid w:val="008B0EBB"/>
    <w:rsid w:val="008B67D0"/>
    <w:rsid w:val="008B6957"/>
    <w:rsid w:val="008C1838"/>
    <w:rsid w:val="008D547A"/>
    <w:rsid w:val="008D5D04"/>
    <w:rsid w:val="008E6D9F"/>
    <w:rsid w:val="00901B23"/>
    <w:rsid w:val="00912D4C"/>
    <w:rsid w:val="0092088D"/>
    <w:rsid w:val="00926311"/>
    <w:rsid w:val="00927F11"/>
    <w:rsid w:val="00943744"/>
    <w:rsid w:val="00944507"/>
    <w:rsid w:val="009509B7"/>
    <w:rsid w:val="00962E88"/>
    <w:rsid w:val="0096745D"/>
    <w:rsid w:val="00971390"/>
    <w:rsid w:val="009802B1"/>
    <w:rsid w:val="00984BFA"/>
    <w:rsid w:val="00986469"/>
    <w:rsid w:val="0098711D"/>
    <w:rsid w:val="00996A92"/>
    <w:rsid w:val="009A0F22"/>
    <w:rsid w:val="009A5536"/>
    <w:rsid w:val="009B4BDA"/>
    <w:rsid w:val="009C03C2"/>
    <w:rsid w:val="009C68B8"/>
    <w:rsid w:val="009D64DE"/>
    <w:rsid w:val="009E277E"/>
    <w:rsid w:val="009F70F9"/>
    <w:rsid w:val="00A0170F"/>
    <w:rsid w:val="00A02025"/>
    <w:rsid w:val="00A02F80"/>
    <w:rsid w:val="00A04252"/>
    <w:rsid w:val="00A106C3"/>
    <w:rsid w:val="00A22AD2"/>
    <w:rsid w:val="00A24A18"/>
    <w:rsid w:val="00A351C5"/>
    <w:rsid w:val="00A35D8F"/>
    <w:rsid w:val="00A40E4B"/>
    <w:rsid w:val="00A412A0"/>
    <w:rsid w:val="00A53A97"/>
    <w:rsid w:val="00A547A6"/>
    <w:rsid w:val="00A763D5"/>
    <w:rsid w:val="00A80E2A"/>
    <w:rsid w:val="00A8349C"/>
    <w:rsid w:val="00A85BE0"/>
    <w:rsid w:val="00A86F03"/>
    <w:rsid w:val="00AA0725"/>
    <w:rsid w:val="00AA1676"/>
    <w:rsid w:val="00AB0EC0"/>
    <w:rsid w:val="00AB396A"/>
    <w:rsid w:val="00AD42B6"/>
    <w:rsid w:val="00AD65E2"/>
    <w:rsid w:val="00B050EE"/>
    <w:rsid w:val="00B0529E"/>
    <w:rsid w:val="00B21ADD"/>
    <w:rsid w:val="00B30946"/>
    <w:rsid w:val="00B61F24"/>
    <w:rsid w:val="00B87E7C"/>
    <w:rsid w:val="00B91F75"/>
    <w:rsid w:val="00B965EA"/>
    <w:rsid w:val="00BA7A1E"/>
    <w:rsid w:val="00BB236A"/>
    <w:rsid w:val="00BC1CF4"/>
    <w:rsid w:val="00BC59A5"/>
    <w:rsid w:val="00BC7523"/>
    <w:rsid w:val="00BD1CF4"/>
    <w:rsid w:val="00BF47A4"/>
    <w:rsid w:val="00C035DD"/>
    <w:rsid w:val="00C07F71"/>
    <w:rsid w:val="00C2109E"/>
    <w:rsid w:val="00C317A1"/>
    <w:rsid w:val="00C33973"/>
    <w:rsid w:val="00C404BF"/>
    <w:rsid w:val="00C50DA8"/>
    <w:rsid w:val="00C56412"/>
    <w:rsid w:val="00C64485"/>
    <w:rsid w:val="00C72A09"/>
    <w:rsid w:val="00C762F4"/>
    <w:rsid w:val="00C93871"/>
    <w:rsid w:val="00C93B42"/>
    <w:rsid w:val="00CA05C1"/>
    <w:rsid w:val="00CA336A"/>
    <w:rsid w:val="00CB577F"/>
    <w:rsid w:val="00CB62C5"/>
    <w:rsid w:val="00CD4088"/>
    <w:rsid w:val="00CE1D53"/>
    <w:rsid w:val="00CE4DF4"/>
    <w:rsid w:val="00CF3381"/>
    <w:rsid w:val="00D17D93"/>
    <w:rsid w:val="00D34B58"/>
    <w:rsid w:val="00D52E83"/>
    <w:rsid w:val="00D54E49"/>
    <w:rsid w:val="00D55267"/>
    <w:rsid w:val="00D62A41"/>
    <w:rsid w:val="00D66817"/>
    <w:rsid w:val="00D704C9"/>
    <w:rsid w:val="00D73F41"/>
    <w:rsid w:val="00D811DC"/>
    <w:rsid w:val="00D9279B"/>
    <w:rsid w:val="00DA09A7"/>
    <w:rsid w:val="00DA1F3A"/>
    <w:rsid w:val="00DA7C7B"/>
    <w:rsid w:val="00DB0DE1"/>
    <w:rsid w:val="00DB1401"/>
    <w:rsid w:val="00DB795E"/>
    <w:rsid w:val="00DC530F"/>
    <w:rsid w:val="00DC654D"/>
    <w:rsid w:val="00DD466E"/>
    <w:rsid w:val="00DD5556"/>
    <w:rsid w:val="00DE35B1"/>
    <w:rsid w:val="00DE6B94"/>
    <w:rsid w:val="00DF4EC9"/>
    <w:rsid w:val="00DF503A"/>
    <w:rsid w:val="00E03AEA"/>
    <w:rsid w:val="00E06A12"/>
    <w:rsid w:val="00E17FD4"/>
    <w:rsid w:val="00E20918"/>
    <w:rsid w:val="00E24C2B"/>
    <w:rsid w:val="00E30144"/>
    <w:rsid w:val="00E462C5"/>
    <w:rsid w:val="00E47A9F"/>
    <w:rsid w:val="00E508A6"/>
    <w:rsid w:val="00E53D20"/>
    <w:rsid w:val="00E622C5"/>
    <w:rsid w:val="00E70125"/>
    <w:rsid w:val="00EA1BC5"/>
    <w:rsid w:val="00EA230A"/>
    <w:rsid w:val="00EA4DE3"/>
    <w:rsid w:val="00EA6BF0"/>
    <w:rsid w:val="00EB01B3"/>
    <w:rsid w:val="00EB41DE"/>
    <w:rsid w:val="00EB5B90"/>
    <w:rsid w:val="00EB7632"/>
    <w:rsid w:val="00EC45FF"/>
    <w:rsid w:val="00EC6F68"/>
    <w:rsid w:val="00EC756E"/>
    <w:rsid w:val="00ED3AC3"/>
    <w:rsid w:val="00ED5017"/>
    <w:rsid w:val="00EE6C2D"/>
    <w:rsid w:val="00EF0BD4"/>
    <w:rsid w:val="00EF4350"/>
    <w:rsid w:val="00EF4866"/>
    <w:rsid w:val="00F00B96"/>
    <w:rsid w:val="00F0474A"/>
    <w:rsid w:val="00F05D11"/>
    <w:rsid w:val="00F07BA7"/>
    <w:rsid w:val="00F26989"/>
    <w:rsid w:val="00F50BA3"/>
    <w:rsid w:val="00F5573E"/>
    <w:rsid w:val="00F578FE"/>
    <w:rsid w:val="00F80675"/>
    <w:rsid w:val="00F912F3"/>
    <w:rsid w:val="00F9321B"/>
    <w:rsid w:val="00FB1A03"/>
    <w:rsid w:val="00FB1E85"/>
    <w:rsid w:val="00FB2AEE"/>
    <w:rsid w:val="00FB7592"/>
    <w:rsid w:val="00FC004F"/>
    <w:rsid w:val="00FC25EE"/>
    <w:rsid w:val="00FC2E1E"/>
    <w:rsid w:val="00FC559E"/>
    <w:rsid w:val="00FD2F32"/>
    <w:rsid w:val="00FD5F6D"/>
    <w:rsid w:val="00FE3195"/>
    <w:rsid w:val="00FE3B0E"/>
    <w:rsid w:val="00FE621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BAF404-1605-4625-B445-F45DD52A1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A48E7"/>
    <w:pPr>
      <w:spacing w:after="200"/>
    </w:pPr>
    <w:rPr>
      <w:sz w:val="22"/>
      <w:szCs w:val="22"/>
      <w:lang w:eastAsia="en-US"/>
    </w:rPr>
  </w:style>
  <w:style w:type="paragraph" w:styleId="Nagwek1">
    <w:name w:val="heading 1"/>
    <w:basedOn w:val="Normalny"/>
    <w:next w:val="Normalny"/>
    <w:link w:val="Nagwek1Znak"/>
    <w:uiPriority w:val="9"/>
    <w:qFormat/>
    <w:rsid w:val="00D17D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837D35"/>
    <w:pPr>
      <w:keepNext/>
      <w:keepLines/>
      <w:spacing w:before="200" w:after="0"/>
      <w:outlineLvl w:val="1"/>
    </w:pPr>
    <w:rPr>
      <w:rFonts w:asciiTheme="majorHAnsi" w:eastAsiaTheme="majorEastAsia" w:hAnsiTheme="majorHAnsi" w:cstheme="majorBidi"/>
      <w:b/>
      <w:bCs/>
      <w:caps/>
      <w:color w:val="000000" w:themeColor="tex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8E6D9F"/>
    <w:pPr>
      <w:spacing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8E6D9F"/>
    <w:rPr>
      <w:rFonts w:ascii="Tahoma" w:hAnsi="Tahoma" w:cs="Tahoma"/>
      <w:sz w:val="16"/>
      <w:szCs w:val="16"/>
      <w:lang w:eastAsia="en-US"/>
    </w:rPr>
  </w:style>
  <w:style w:type="table" w:styleId="Tabela-Siatka">
    <w:name w:val="Table Grid"/>
    <w:basedOn w:val="Standardowy"/>
    <w:uiPriority w:val="59"/>
    <w:rsid w:val="00D17D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ytu">
    <w:name w:val="Title"/>
    <w:basedOn w:val="Normalny"/>
    <w:next w:val="Normalny"/>
    <w:link w:val="TytuZnak"/>
    <w:uiPriority w:val="10"/>
    <w:qFormat/>
    <w:rsid w:val="00E53D20"/>
    <w:pPr>
      <w:spacing w:after="300"/>
      <w:contextualSpacing/>
    </w:pPr>
    <w:rPr>
      <w:rFonts w:asciiTheme="majorHAnsi" w:eastAsiaTheme="majorEastAsia" w:hAnsiTheme="majorHAnsi" w:cstheme="majorBidi"/>
      <w:caps/>
      <w:color w:val="17365D" w:themeColor="text2" w:themeShade="BF"/>
      <w:spacing w:val="5"/>
      <w:kern w:val="28"/>
      <w:sz w:val="52"/>
      <w:szCs w:val="52"/>
    </w:rPr>
  </w:style>
  <w:style w:type="character" w:customStyle="1" w:styleId="TytuZnak">
    <w:name w:val="Tytuł Znak"/>
    <w:basedOn w:val="Domylnaczcionkaakapitu"/>
    <w:link w:val="Tytu"/>
    <w:uiPriority w:val="10"/>
    <w:rsid w:val="00E53D20"/>
    <w:rPr>
      <w:rFonts w:asciiTheme="majorHAnsi" w:eastAsiaTheme="majorEastAsia" w:hAnsiTheme="majorHAnsi" w:cstheme="majorBidi"/>
      <w:caps/>
      <w:color w:val="17365D" w:themeColor="text2" w:themeShade="BF"/>
      <w:spacing w:val="5"/>
      <w:kern w:val="28"/>
      <w:sz w:val="52"/>
      <w:szCs w:val="52"/>
      <w:lang w:eastAsia="en-US"/>
    </w:rPr>
  </w:style>
  <w:style w:type="character" w:customStyle="1" w:styleId="Nagwek2Znak">
    <w:name w:val="Nagłówek 2 Znak"/>
    <w:basedOn w:val="Domylnaczcionkaakapitu"/>
    <w:link w:val="Nagwek2"/>
    <w:uiPriority w:val="9"/>
    <w:rsid w:val="00837D35"/>
    <w:rPr>
      <w:rFonts w:asciiTheme="majorHAnsi" w:eastAsiaTheme="majorEastAsia" w:hAnsiTheme="majorHAnsi" w:cstheme="majorBidi"/>
      <w:b/>
      <w:bCs/>
      <w:caps/>
      <w:color w:val="000000" w:themeColor="text1"/>
      <w:sz w:val="26"/>
      <w:szCs w:val="26"/>
      <w:lang w:eastAsia="en-US"/>
    </w:rPr>
  </w:style>
  <w:style w:type="character" w:customStyle="1" w:styleId="Nagwek1Znak">
    <w:name w:val="Nagłówek 1 Znak"/>
    <w:basedOn w:val="Domylnaczcionkaakapitu"/>
    <w:link w:val="Nagwek1"/>
    <w:uiPriority w:val="9"/>
    <w:rsid w:val="00D17D93"/>
    <w:rPr>
      <w:rFonts w:asciiTheme="majorHAnsi" w:eastAsiaTheme="majorEastAsia" w:hAnsiTheme="majorHAnsi" w:cstheme="majorBidi"/>
      <w:b/>
      <w:bCs/>
      <w:color w:val="365F91" w:themeColor="accent1" w:themeShade="BF"/>
      <w:sz w:val="28"/>
      <w:szCs w:val="28"/>
      <w:lang w:eastAsia="en-US"/>
    </w:rPr>
  </w:style>
  <w:style w:type="paragraph" w:styleId="Nagwek">
    <w:name w:val="header"/>
    <w:basedOn w:val="Normalny"/>
    <w:link w:val="NagwekZnak"/>
    <w:uiPriority w:val="99"/>
    <w:unhideWhenUsed/>
    <w:rsid w:val="007C368A"/>
    <w:pPr>
      <w:tabs>
        <w:tab w:val="center" w:pos="4536"/>
        <w:tab w:val="right" w:pos="9072"/>
      </w:tabs>
      <w:spacing w:after="0"/>
    </w:pPr>
  </w:style>
  <w:style w:type="character" w:customStyle="1" w:styleId="NagwekZnak">
    <w:name w:val="Nagłówek Znak"/>
    <w:basedOn w:val="Domylnaczcionkaakapitu"/>
    <w:link w:val="Nagwek"/>
    <w:uiPriority w:val="99"/>
    <w:rsid w:val="007C368A"/>
    <w:rPr>
      <w:sz w:val="22"/>
      <w:szCs w:val="22"/>
      <w:lang w:eastAsia="en-US"/>
    </w:rPr>
  </w:style>
  <w:style w:type="paragraph" w:styleId="Stopka">
    <w:name w:val="footer"/>
    <w:basedOn w:val="Normalny"/>
    <w:link w:val="StopkaZnak"/>
    <w:uiPriority w:val="99"/>
    <w:unhideWhenUsed/>
    <w:rsid w:val="007C368A"/>
    <w:pPr>
      <w:tabs>
        <w:tab w:val="center" w:pos="4536"/>
        <w:tab w:val="right" w:pos="9072"/>
      </w:tabs>
      <w:spacing w:after="0"/>
    </w:pPr>
  </w:style>
  <w:style w:type="character" w:customStyle="1" w:styleId="StopkaZnak">
    <w:name w:val="Stopka Znak"/>
    <w:basedOn w:val="Domylnaczcionkaakapitu"/>
    <w:link w:val="Stopka"/>
    <w:uiPriority w:val="99"/>
    <w:rsid w:val="007C368A"/>
    <w:rPr>
      <w:sz w:val="22"/>
      <w:szCs w:val="22"/>
      <w:lang w:eastAsia="en-US"/>
    </w:rPr>
  </w:style>
  <w:style w:type="paragraph" w:styleId="Bezodstpw">
    <w:name w:val="No Spacing"/>
    <w:uiPriority w:val="1"/>
    <w:qFormat/>
    <w:rsid w:val="00741247"/>
    <w:rPr>
      <w:sz w:val="22"/>
      <w:szCs w:val="22"/>
      <w:lang w:eastAsia="en-US"/>
    </w:rPr>
  </w:style>
  <w:style w:type="character" w:styleId="Uwydatnienie">
    <w:name w:val="Emphasis"/>
    <w:basedOn w:val="Domylnaczcionkaakapitu"/>
    <w:uiPriority w:val="20"/>
    <w:qFormat/>
    <w:rsid w:val="00114D53"/>
    <w:rPr>
      <w:i/>
      <w:iCs/>
    </w:rPr>
  </w:style>
  <w:style w:type="character" w:styleId="Hipercze">
    <w:name w:val="Hyperlink"/>
    <w:basedOn w:val="Domylnaczcionkaakapitu"/>
    <w:uiPriority w:val="99"/>
    <w:unhideWhenUsed/>
    <w:rsid w:val="00067B10"/>
    <w:rPr>
      <w:color w:val="0000FF" w:themeColor="hyperlink"/>
      <w:u w:val="single"/>
    </w:rPr>
  </w:style>
  <w:style w:type="character" w:customStyle="1" w:styleId="hps">
    <w:name w:val="hps"/>
    <w:rsid w:val="00FD2F32"/>
  </w:style>
  <w:style w:type="paragraph" w:styleId="HTML-wstpniesformatowany">
    <w:name w:val="HTML Preformatted"/>
    <w:basedOn w:val="Normalny"/>
    <w:link w:val="HTML-wstpniesformatowanyZnak"/>
    <w:uiPriority w:val="99"/>
    <w:unhideWhenUsed/>
    <w:rsid w:val="00C5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C56412"/>
    <w:rPr>
      <w:rFonts w:ascii="Courier New" w:eastAsia="Times New Roman" w:hAnsi="Courier New" w:cs="Courier New"/>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29741">
      <w:bodyDiv w:val="1"/>
      <w:marLeft w:val="0"/>
      <w:marRight w:val="0"/>
      <w:marTop w:val="0"/>
      <w:marBottom w:val="0"/>
      <w:divBdr>
        <w:top w:val="none" w:sz="0" w:space="0" w:color="auto"/>
        <w:left w:val="none" w:sz="0" w:space="0" w:color="auto"/>
        <w:bottom w:val="none" w:sz="0" w:space="0" w:color="auto"/>
        <w:right w:val="none" w:sz="0" w:space="0" w:color="auto"/>
      </w:divBdr>
    </w:div>
    <w:div w:id="340664683">
      <w:bodyDiv w:val="1"/>
      <w:marLeft w:val="0"/>
      <w:marRight w:val="0"/>
      <w:marTop w:val="0"/>
      <w:marBottom w:val="0"/>
      <w:divBdr>
        <w:top w:val="none" w:sz="0" w:space="0" w:color="auto"/>
        <w:left w:val="none" w:sz="0" w:space="0" w:color="auto"/>
        <w:bottom w:val="none" w:sz="0" w:space="0" w:color="auto"/>
        <w:right w:val="none" w:sz="0" w:space="0" w:color="auto"/>
      </w:divBdr>
    </w:div>
    <w:div w:id="415975382">
      <w:bodyDiv w:val="1"/>
      <w:marLeft w:val="0"/>
      <w:marRight w:val="0"/>
      <w:marTop w:val="0"/>
      <w:marBottom w:val="0"/>
      <w:divBdr>
        <w:top w:val="none" w:sz="0" w:space="0" w:color="auto"/>
        <w:left w:val="none" w:sz="0" w:space="0" w:color="auto"/>
        <w:bottom w:val="none" w:sz="0" w:space="0" w:color="auto"/>
        <w:right w:val="none" w:sz="0" w:space="0" w:color="auto"/>
      </w:divBdr>
    </w:div>
    <w:div w:id="453406588">
      <w:bodyDiv w:val="1"/>
      <w:marLeft w:val="0"/>
      <w:marRight w:val="0"/>
      <w:marTop w:val="0"/>
      <w:marBottom w:val="0"/>
      <w:divBdr>
        <w:top w:val="none" w:sz="0" w:space="0" w:color="auto"/>
        <w:left w:val="none" w:sz="0" w:space="0" w:color="auto"/>
        <w:bottom w:val="none" w:sz="0" w:space="0" w:color="auto"/>
        <w:right w:val="none" w:sz="0" w:space="0" w:color="auto"/>
      </w:divBdr>
    </w:div>
    <w:div w:id="459955510">
      <w:bodyDiv w:val="1"/>
      <w:marLeft w:val="0"/>
      <w:marRight w:val="0"/>
      <w:marTop w:val="0"/>
      <w:marBottom w:val="0"/>
      <w:divBdr>
        <w:top w:val="none" w:sz="0" w:space="0" w:color="auto"/>
        <w:left w:val="none" w:sz="0" w:space="0" w:color="auto"/>
        <w:bottom w:val="none" w:sz="0" w:space="0" w:color="auto"/>
        <w:right w:val="none" w:sz="0" w:space="0" w:color="auto"/>
      </w:divBdr>
    </w:div>
    <w:div w:id="923487677">
      <w:bodyDiv w:val="1"/>
      <w:marLeft w:val="0"/>
      <w:marRight w:val="0"/>
      <w:marTop w:val="0"/>
      <w:marBottom w:val="0"/>
      <w:divBdr>
        <w:top w:val="none" w:sz="0" w:space="0" w:color="auto"/>
        <w:left w:val="none" w:sz="0" w:space="0" w:color="auto"/>
        <w:bottom w:val="none" w:sz="0" w:space="0" w:color="auto"/>
        <w:right w:val="none" w:sz="0" w:space="0" w:color="auto"/>
      </w:divBdr>
    </w:div>
    <w:div w:id="965089054">
      <w:bodyDiv w:val="1"/>
      <w:marLeft w:val="0"/>
      <w:marRight w:val="0"/>
      <w:marTop w:val="0"/>
      <w:marBottom w:val="0"/>
      <w:divBdr>
        <w:top w:val="none" w:sz="0" w:space="0" w:color="auto"/>
        <w:left w:val="none" w:sz="0" w:space="0" w:color="auto"/>
        <w:bottom w:val="none" w:sz="0" w:space="0" w:color="auto"/>
        <w:right w:val="none" w:sz="0" w:space="0" w:color="auto"/>
      </w:divBdr>
    </w:div>
    <w:div w:id="1440220110">
      <w:bodyDiv w:val="1"/>
      <w:marLeft w:val="0"/>
      <w:marRight w:val="0"/>
      <w:marTop w:val="0"/>
      <w:marBottom w:val="0"/>
      <w:divBdr>
        <w:top w:val="none" w:sz="0" w:space="0" w:color="auto"/>
        <w:left w:val="none" w:sz="0" w:space="0" w:color="auto"/>
        <w:bottom w:val="none" w:sz="0" w:space="0" w:color="auto"/>
        <w:right w:val="none" w:sz="0" w:space="0" w:color="auto"/>
      </w:divBdr>
    </w:div>
    <w:div w:id="150551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889167757" Type="http://schemas.openxmlformats.org/officeDocument/2006/relationships/numbering" Target="numbering.xml"/><Relationship Id="rId157f7bd2370dc8" Type="http://schemas.openxmlformats.org/officeDocument/2006/relationships/image" Target="media/a2FtaWwucC56YWphY0B3cC5wbA==57f7bd236f5d87.84359199.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0C54F-09A5-4F3A-A450-46C308B7E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8675</TotalTime>
  <Pages>2</Pages>
  <Words>282</Words>
  <Characters>1697</Characters>
  <Application>Microsoft Office Word</Application>
  <DocSecurity>0</DocSecurity>
  <Lines>14</Lines>
  <Paragraphs>3</Paragraphs>
  <ScaleCrop>false</ScaleCrop>
  <HeadingPairs>
    <vt:vector size="2" baseType="variant">
      <vt:variant>
        <vt:lpstr>Tytuł</vt:lpstr>
      </vt:variant>
      <vt:variant>
        <vt:i4>1</vt:i4>
      </vt:variant>
    </vt:vector>
  </HeadingPairs>
  <TitlesOfParts>
    <vt:vector size="1" baseType="lpstr">
      <vt:lpstr/>
    </vt:vector>
  </TitlesOfParts>
  <Company>Grupa Pracuj S.A.</Company>
  <LinksUpToDate>false</LinksUpToDate>
  <CharactersWithSpaces>1976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Kamil Zając CV</dc:title>
  <dc:subject/>
  <dc:creator>Pracuj.pl</dc:creator>
  <cp:keywords/>
  <dc:description/>
  <cp:lastModifiedBy>PHPDocX</cp:lastModifiedBy>
  <cp:revision>6</cp:revision>
  <dcterms:created xsi:type="dcterms:W3CDTF">2012-01-10T09:29:00Z</dcterms:created>
  <dcterms:modified xsi:type="dcterms:W3CDTF">2012-02-06T10:43:00Z</dcterms:modified>
</cp:coreProperties>
</file>